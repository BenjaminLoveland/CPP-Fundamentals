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030C" w14:textId="118D72F2"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53"/>
          <w:szCs w:val="53"/>
        </w:rPr>
        <w:t>Style Guide for CSCI</w:t>
      </w:r>
      <w:r w:rsidR="000A5B2D">
        <w:rPr>
          <w:rFonts w:ascii="Times Roman" w:hAnsi="Times Roman" w:cs="Times Roman"/>
          <w:color w:val="000000"/>
          <w:sz w:val="53"/>
          <w:szCs w:val="53"/>
        </w:rPr>
        <w:t xml:space="preserve"> </w:t>
      </w:r>
      <w:r>
        <w:rPr>
          <w:rFonts w:ascii="Times Roman" w:hAnsi="Times Roman" w:cs="Times Roman"/>
          <w:color w:val="000000"/>
          <w:sz w:val="53"/>
          <w:szCs w:val="53"/>
        </w:rPr>
        <w:t>11</w:t>
      </w:r>
      <w:r w:rsidR="00856494">
        <w:rPr>
          <w:rFonts w:ascii="Times Roman" w:hAnsi="Times Roman" w:cs="Times Roman"/>
          <w:color w:val="000000"/>
          <w:sz w:val="53"/>
          <w:szCs w:val="53"/>
        </w:rPr>
        <w:t>1</w:t>
      </w:r>
      <w:r>
        <w:rPr>
          <w:rFonts w:ascii="Times Roman" w:hAnsi="Times Roman" w:cs="Times Roman"/>
          <w:color w:val="000000"/>
          <w:sz w:val="53"/>
          <w:szCs w:val="53"/>
        </w:rPr>
        <w:t xml:space="preserve"> </w:t>
      </w:r>
    </w:p>
    <w:p w14:paraId="1E3DD6E7" w14:textId="77777777" w:rsidR="00A57B8B" w:rsidRDefault="00A57B8B" w:rsidP="00A57B8B">
      <w:pPr>
        <w:widowControl w:val="0"/>
        <w:autoSpaceDE w:val="0"/>
        <w:autoSpaceDN w:val="0"/>
        <w:adjustRightInd w:val="0"/>
        <w:spacing w:after="240" w:line="440" w:lineRule="atLeast"/>
        <w:rPr>
          <w:rFonts w:ascii="Times Roman" w:hAnsi="Times Roman" w:cs="Times Roman"/>
          <w:color w:val="000000"/>
        </w:rPr>
      </w:pPr>
      <w:r>
        <w:rPr>
          <w:rFonts w:ascii="Times Roman" w:hAnsi="Times Roman" w:cs="Times Roman"/>
          <w:color w:val="000000"/>
          <w:sz w:val="37"/>
          <w:szCs w:val="37"/>
        </w:rPr>
        <w:t xml:space="preserve">PART 1 </w:t>
      </w:r>
    </w:p>
    <w:p w14:paraId="456A12D7" w14:textId="77777777" w:rsidR="00A57B8B" w:rsidRPr="00B63AAC" w:rsidRDefault="00A57B8B" w:rsidP="00B63AAC">
      <w:r w:rsidRPr="00B63AAC">
        <w:t xml:space="preserve">The following is a list of recommended C++ coding style guidelines. While style is often a matter of personal preference, consistency of style is very important. The purpose of using consistent style when coding is to make your code easier to read and understand by both you and a third party. </w:t>
      </w:r>
    </w:p>
    <w:p w14:paraId="1161A16B" w14:textId="63DB6696" w:rsidR="00A57B8B" w:rsidRPr="00B63AAC" w:rsidRDefault="00A57B8B" w:rsidP="00B63AAC">
      <w:r w:rsidRPr="00B63AAC">
        <w:t xml:space="preserve">Using a good style will also help you to think in a more organized way while programming. Therefore, </w:t>
      </w:r>
      <w:r w:rsidR="000A5B2D">
        <w:t>I</w:t>
      </w:r>
      <w:r w:rsidRPr="00B63AAC">
        <w:t xml:space="preserve"> suggest you adopt the style guidelines here to aid your learning and to avoid unnecessary </w:t>
      </w:r>
      <w:r w:rsidR="000A5B2D">
        <w:t>confusion</w:t>
      </w:r>
      <w:r w:rsidR="00944D51">
        <w:t xml:space="preserve"> and ease the task of reading your code</w:t>
      </w:r>
      <w:r w:rsidRPr="00B63AAC">
        <w:t xml:space="preserve">. </w:t>
      </w:r>
    </w:p>
    <w:p w14:paraId="697A3B25" w14:textId="33BA08E2" w:rsidR="00A57B8B" w:rsidRPr="00B63AAC" w:rsidRDefault="00A57B8B" w:rsidP="00B63AAC">
      <w:r w:rsidRPr="00B63AAC">
        <w:t xml:space="preserve">Read through this document and if you have any questions discuss them with </w:t>
      </w:r>
      <w:r w:rsidR="00944D51">
        <w:t>me or the course TA</w:t>
      </w:r>
      <w:r w:rsidRPr="00B63AAC">
        <w:t xml:space="preserve">. </w:t>
      </w:r>
    </w:p>
    <w:p w14:paraId="16979631" w14:textId="77777777" w:rsidR="00780425" w:rsidRDefault="00780425" w:rsidP="0033636E">
      <w:pPr>
        <w:widowControl w:val="0"/>
        <w:autoSpaceDE w:val="0"/>
        <w:autoSpaceDN w:val="0"/>
        <w:adjustRightInd w:val="0"/>
        <w:spacing w:after="240" w:line="360" w:lineRule="atLeast"/>
        <w:rPr>
          <w:rFonts w:ascii="Times Roman" w:hAnsi="Times Roman" w:cs="Times Roman"/>
          <w:color w:val="000000"/>
          <w:sz w:val="32"/>
          <w:szCs w:val="32"/>
        </w:rPr>
      </w:pPr>
    </w:p>
    <w:p w14:paraId="113BD9E7" w14:textId="1B6BEE09" w:rsidR="00A57B8B" w:rsidRPr="0033636E" w:rsidRDefault="00A57B8B" w:rsidP="0033636E">
      <w:pPr>
        <w:widowControl w:val="0"/>
        <w:autoSpaceDE w:val="0"/>
        <w:autoSpaceDN w:val="0"/>
        <w:adjustRightInd w:val="0"/>
        <w:spacing w:after="240" w:line="360" w:lineRule="atLeast"/>
        <w:rPr>
          <w:rFonts w:ascii="Times Roman" w:hAnsi="Times Roman" w:cs="Times Roman"/>
          <w:color w:val="000000"/>
          <w:sz w:val="32"/>
          <w:szCs w:val="32"/>
        </w:rPr>
      </w:pPr>
      <w:r w:rsidRPr="0033636E">
        <w:rPr>
          <w:rFonts w:ascii="Times Roman" w:hAnsi="Times Roman" w:cs="Times Roman"/>
          <w:color w:val="000000"/>
          <w:sz w:val="32"/>
          <w:szCs w:val="32"/>
        </w:rPr>
        <w:t>FILE HEADER</w:t>
      </w:r>
      <w:r w:rsidR="00944D51">
        <w:rPr>
          <w:rFonts w:ascii="Times Roman" w:hAnsi="Times Roman" w:cs="Times Roman"/>
          <w:color w:val="000000"/>
          <w:sz w:val="32"/>
          <w:szCs w:val="32"/>
        </w:rPr>
        <w:t>:</w:t>
      </w:r>
      <w:r w:rsidRPr="0033636E">
        <w:rPr>
          <w:rFonts w:ascii="Times Roman" w:hAnsi="Times Roman" w:cs="Times Roman"/>
          <w:color w:val="000000"/>
          <w:sz w:val="32"/>
          <w:szCs w:val="32"/>
        </w:rPr>
        <w:t xml:space="preserve"> </w:t>
      </w:r>
    </w:p>
    <w:p w14:paraId="40233621" w14:textId="77777777" w:rsidR="00A57B8B" w:rsidRPr="00B63AAC" w:rsidRDefault="00A57B8B" w:rsidP="00B63AAC">
      <w:r w:rsidRPr="00B63AAC">
        <w:t xml:space="preserve">Start every file with a header. Headers are essential in coding as they contain information about the purpose of the file, its author and when it was last modified. </w:t>
      </w:r>
    </w:p>
    <w:p w14:paraId="21E06735" w14:textId="2FD71BB4" w:rsidR="00A57B8B" w:rsidRPr="00B63AAC" w:rsidRDefault="00A57B8B" w:rsidP="00B63AAC">
      <w:r w:rsidRPr="00B63AAC">
        <w:t xml:space="preserve">The header information, while extremely useful to the reader of the file, </w:t>
      </w:r>
      <w:r w:rsidR="00256D11">
        <w:t xml:space="preserve">and </w:t>
      </w:r>
      <w:r w:rsidRPr="00B63AAC">
        <w:t xml:space="preserve">will be ignored by the compiler as it is treated as a comment (see below). </w:t>
      </w:r>
    </w:p>
    <w:p w14:paraId="38E42037" w14:textId="77777777" w:rsidR="00A57B8B" w:rsidRPr="00B63AAC" w:rsidRDefault="00A57B8B" w:rsidP="00B63AAC">
      <w:r w:rsidRPr="00B63AAC">
        <w:t xml:space="preserve">For example: </w:t>
      </w:r>
    </w:p>
    <w:p w14:paraId="22B4AE28" w14:textId="77777777" w:rsidR="00A57B8B" w:rsidRDefault="00A57B8B" w:rsidP="00780425">
      <w:pPr>
        <w:widowControl w:val="0"/>
        <w:autoSpaceDE w:val="0"/>
        <w:autoSpaceDN w:val="0"/>
        <w:adjustRightInd w:val="0"/>
        <w:spacing w:after="100" w:afterAutospacing="1"/>
        <w:rPr>
          <w:rFonts w:ascii="Times Roman" w:hAnsi="Times Roman" w:cs="Times Roman"/>
          <w:color w:val="000000"/>
        </w:rPr>
      </w:pPr>
      <w:r>
        <w:rPr>
          <w:rFonts w:ascii="Arial" w:hAnsi="Arial" w:cs="Arial"/>
          <w:color w:val="000000"/>
          <w:sz w:val="32"/>
          <w:szCs w:val="32"/>
        </w:rPr>
        <w:t xml:space="preserve">/******************************************************************** </w:t>
      </w:r>
    </w:p>
    <w:p w14:paraId="0889F5A6" w14:textId="4C6513D7" w:rsidR="00A57B8B" w:rsidRPr="00256D11" w:rsidRDefault="00A57B8B" w:rsidP="00780425">
      <w:pPr>
        <w:widowControl w:val="0"/>
        <w:tabs>
          <w:tab w:val="left" w:pos="220"/>
          <w:tab w:val="left" w:pos="720"/>
        </w:tabs>
        <w:autoSpaceDE w:val="0"/>
        <w:autoSpaceDN w:val="0"/>
        <w:adjustRightInd w:val="0"/>
        <w:spacing w:after="100" w:afterAutospacing="1"/>
        <w:rPr>
          <w:rFonts w:ascii="Times Roman" w:hAnsi="Times Roman" w:cs="Times Roman"/>
          <w:color w:val="000000"/>
          <w:sz w:val="28"/>
          <w:szCs w:val="28"/>
        </w:rPr>
      </w:pPr>
      <w:r w:rsidRPr="00256D11">
        <w:rPr>
          <w:rFonts w:ascii="Arial" w:hAnsi="Arial" w:cs="Arial"/>
          <w:color w:val="000000"/>
          <w:sz w:val="28"/>
          <w:szCs w:val="28"/>
        </w:rPr>
        <w:t xml:space="preserve">*  Filename: </w:t>
      </w:r>
      <w:r w:rsidRPr="00256D11">
        <w:rPr>
          <w:rFonts w:ascii="Times Roman" w:hAnsi="Times Roman" w:cs="Times Roman"/>
          <w:color w:val="000000"/>
          <w:sz w:val="28"/>
          <w:szCs w:val="28"/>
        </w:rPr>
        <w:t> </w:t>
      </w:r>
    </w:p>
    <w:p w14:paraId="2FA18EDD" w14:textId="5CB705C1" w:rsidR="00A57B8B" w:rsidRPr="00256D11" w:rsidRDefault="00A57B8B" w:rsidP="00780425">
      <w:pPr>
        <w:widowControl w:val="0"/>
        <w:autoSpaceDE w:val="0"/>
        <w:autoSpaceDN w:val="0"/>
        <w:adjustRightInd w:val="0"/>
        <w:spacing w:after="100" w:afterAutospacing="1"/>
        <w:rPr>
          <w:rFonts w:ascii="Times Roman" w:hAnsi="Times Roman" w:cs="Times Roman"/>
          <w:color w:val="000000"/>
          <w:sz w:val="28"/>
          <w:szCs w:val="28"/>
        </w:rPr>
      </w:pPr>
      <w:r w:rsidRPr="00256D11">
        <w:rPr>
          <w:rFonts w:ascii="Arial" w:hAnsi="Arial" w:cs="Arial"/>
          <w:color w:val="000000"/>
          <w:sz w:val="28"/>
          <w:szCs w:val="28"/>
        </w:rPr>
        <w:t>*  </w:t>
      </w:r>
      <w:r w:rsidR="00256D11">
        <w:rPr>
          <w:rFonts w:ascii="Arial" w:hAnsi="Arial" w:cs="Arial"/>
          <w:color w:val="000000"/>
          <w:sz w:val="28"/>
          <w:szCs w:val="28"/>
        </w:rPr>
        <w:t xml:space="preserve">Author:                             - </w:t>
      </w:r>
      <w:r w:rsidRPr="00256D11">
        <w:rPr>
          <w:rFonts w:ascii="Arial" w:hAnsi="Arial" w:cs="Arial"/>
          <w:color w:val="000000"/>
          <w:sz w:val="28"/>
          <w:szCs w:val="28"/>
        </w:rPr>
        <w:t xml:space="preserve"> </w:t>
      </w:r>
      <w:r w:rsidRPr="00256D11">
        <w:rPr>
          <w:rFonts w:ascii="Times Roman" w:hAnsi="Times Roman" w:cs="Times Roman"/>
          <w:color w:val="000000"/>
          <w:sz w:val="28"/>
          <w:szCs w:val="28"/>
        </w:rPr>
        <w:t> </w:t>
      </w:r>
      <w:r w:rsidR="00256D11" w:rsidRPr="00256D11">
        <w:rPr>
          <w:rFonts w:ascii="Arial" w:hAnsi="Arial" w:cs="Arial"/>
          <w:color w:val="000000"/>
          <w:sz w:val="28"/>
          <w:szCs w:val="28"/>
        </w:rPr>
        <w:t xml:space="preserve"> Date Last Modified: </w:t>
      </w:r>
    </w:p>
    <w:p w14:paraId="63F2788B" w14:textId="7464B778" w:rsidR="00A57B8B" w:rsidRPr="00256D11" w:rsidRDefault="00A57B8B" w:rsidP="00780425">
      <w:pPr>
        <w:widowControl w:val="0"/>
        <w:tabs>
          <w:tab w:val="left" w:pos="220"/>
          <w:tab w:val="left" w:pos="720"/>
        </w:tabs>
        <w:autoSpaceDE w:val="0"/>
        <w:autoSpaceDN w:val="0"/>
        <w:adjustRightInd w:val="0"/>
        <w:spacing w:after="100" w:afterAutospacing="1"/>
        <w:rPr>
          <w:rFonts w:ascii="Times Roman" w:hAnsi="Times Roman" w:cs="Times Roman"/>
          <w:color w:val="000000"/>
          <w:sz w:val="28"/>
          <w:szCs w:val="28"/>
        </w:rPr>
      </w:pPr>
      <w:r w:rsidRPr="00256D11">
        <w:rPr>
          <w:rFonts w:ascii="Arial" w:hAnsi="Arial" w:cs="Arial"/>
          <w:color w:val="000000"/>
          <w:sz w:val="28"/>
          <w:szCs w:val="28"/>
        </w:rPr>
        <w:t xml:space="preserve">*  Assignment No: </w:t>
      </w:r>
      <w:r w:rsidRPr="00256D11">
        <w:rPr>
          <w:rFonts w:ascii="Times Roman" w:hAnsi="Times Roman" w:cs="Times Roman"/>
          <w:color w:val="000000"/>
          <w:sz w:val="28"/>
          <w:szCs w:val="28"/>
        </w:rPr>
        <w:t> </w:t>
      </w:r>
    </w:p>
    <w:p w14:paraId="6807588A" w14:textId="53ACBB00" w:rsidR="00A57B8B" w:rsidRDefault="00A57B8B" w:rsidP="00780425">
      <w:pPr>
        <w:widowControl w:val="0"/>
        <w:tabs>
          <w:tab w:val="left" w:pos="220"/>
          <w:tab w:val="left" w:pos="720"/>
        </w:tabs>
        <w:autoSpaceDE w:val="0"/>
        <w:autoSpaceDN w:val="0"/>
        <w:adjustRightInd w:val="0"/>
        <w:spacing w:after="100" w:afterAutospacing="1"/>
        <w:rPr>
          <w:rFonts w:ascii="Arial" w:hAnsi="Arial" w:cs="Arial"/>
          <w:color w:val="000000"/>
          <w:sz w:val="28"/>
          <w:szCs w:val="28"/>
        </w:rPr>
      </w:pPr>
      <w:r w:rsidRPr="00256D11">
        <w:rPr>
          <w:rFonts w:ascii="Arial" w:hAnsi="Arial" w:cs="Arial"/>
          <w:color w:val="000000"/>
          <w:sz w:val="28"/>
          <w:szCs w:val="28"/>
        </w:rPr>
        <w:t>*  File Description</w:t>
      </w:r>
      <w:r w:rsidR="00256D11">
        <w:rPr>
          <w:rFonts w:ascii="Arial" w:hAnsi="Arial" w:cs="Arial"/>
          <w:color w:val="000000"/>
          <w:sz w:val="28"/>
          <w:szCs w:val="28"/>
        </w:rPr>
        <w:t>:</w:t>
      </w:r>
    </w:p>
    <w:p w14:paraId="248EC65E" w14:textId="777C949D" w:rsidR="00780425" w:rsidRPr="00256D11" w:rsidRDefault="00780425" w:rsidP="00780425">
      <w:pPr>
        <w:widowControl w:val="0"/>
        <w:tabs>
          <w:tab w:val="left" w:pos="220"/>
          <w:tab w:val="left" w:pos="720"/>
        </w:tabs>
        <w:autoSpaceDE w:val="0"/>
        <w:autoSpaceDN w:val="0"/>
        <w:adjustRightInd w:val="0"/>
        <w:spacing w:after="100" w:afterAutospacing="1"/>
        <w:rPr>
          <w:rFonts w:ascii="Times Roman" w:hAnsi="Times Roman" w:cs="Times Roman"/>
          <w:color w:val="000000"/>
          <w:sz w:val="28"/>
          <w:szCs w:val="28"/>
        </w:rPr>
      </w:pPr>
      <w:r>
        <w:rPr>
          <w:rFonts w:ascii="Arial" w:hAnsi="Arial" w:cs="Arial"/>
          <w:color w:val="000000"/>
          <w:sz w:val="28"/>
          <w:szCs w:val="28"/>
        </w:rPr>
        <w:t>*  Academic integrity statement:</w:t>
      </w:r>
    </w:p>
    <w:p w14:paraId="7CDCA37C" w14:textId="5B0869BC"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sidRPr="00256D11">
        <w:rPr>
          <w:rFonts w:ascii="Arial" w:hAnsi="Arial" w:cs="Arial"/>
          <w:color w:val="000000"/>
          <w:sz w:val="28"/>
          <w:szCs w:val="28"/>
        </w:rPr>
        <w:t>*</w:t>
      </w:r>
      <w:r>
        <w:rPr>
          <w:rFonts w:ascii="Arial" w:hAnsi="Arial" w:cs="Arial"/>
          <w:color w:val="000000"/>
          <w:sz w:val="32"/>
          <w:szCs w:val="32"/>
        </w:rPr>
        <w:t xml:space="preserve"> ********************************************************************/ </w:t>
      </w:r>
    </w:p>
    <w:p w14:paraId="7E328E76" w14:textId="77777777" w:rsidR="00780425" w:rsidRDefault="00780425">
      <w:r>
        <w:br w:type="page"/>
      </w:r>
    </w:p>
    <w:p w14:paraId="001F914F" w14:textId="5069997F" w:rsidR="00256D11" w:rsidRDefault="00256D11" w:rsidP="00B63AAC">
      <w:r>
        <w:lastRenderedPageBreak/>
        <w:t>/*********************************************</w:t>
      </w:r>
    </w:p>
    <w:p w14:paraId="06F3286D" w14:textId="2A6CCC42" w:rsidR="00256D11" w:rsidRDefault="00256D11" w:rsidP="00B63AAC">
      <w:r>
        <w:t xml:space="preserve">*   </w:t>
      </w:r>
      <w:r w:rsidRPr="00B63AAC">
        <w:t>Assignment1.</w:t>
      </w:r>
      <w:r>
        <w:t>cpp</w:t>
      </w:r>
      <w:r w:rsidR="00A57B8B" w:rsidRPr="00B63AAC">
        <w:t xml:space="preserve"> </w:t>
      </w:r>
    </w:p>
    <w:p w14:paraId="58BFF397" w14:textId="58E2C345" w:rsidR="00256D11" w:rsidRDefault="00256D11" w:rsidP="00B63AAC">
      <w:r>
        <w:t>*   Sherine       - August 1 2016</w:t>
      </w:r>
    </w:p>
    <w:p w14:paraId="69DC38AA" w14:textId="5D1B8AC3" w:rsidR="00256D11" w:rsidRDefault="00256D11" w:rsidP="00B63AAC">
      <w:r>
        <w:t xml:space="preserve">*  Assignment </w:t>
      </w:r>
      <w:r w:rsidRPr="00B63AAC">
        <w:t>1</w:t>
      </w:r>
      <w:r w:rsidR="00A57B8B" w:rsidRPr="00B63AAC">
        <w:t xml:space="preserve"> </w:t>
      </w:r>
    </w:p>
    <w:p w14:paraId="2859DA8A" w14:textId="74904DFC" w:rsidR="00256D11" w:rsidRDefault="00256D11" w:rsidP="00B63AAC">
      <w:r>
        <w:t xml:space="preserve">*  </w:t>
      </w:r>
      <w:r w:rsidR="00A57B8B" w:rsidRPr="00B63AAC">
        <w:t xml:space="preserve">Calculates the larger of 5 given numbers </w:t>
      </w:r>
    </w:p>
    <w:p w14:paraId="5F0CA5F8" w14:textId="2F5B96E1" w:rsidR="00780425" w:rsidRDefault="00780425" w:rsidP="00B63AAC">
      <w:r>
        <w:t>*  Academic integrity as per syllabus</w:t>
      </w:r>
    </w:p>
    <w:p w14:paraId="03A86CD9" w14:textId="189B11A5" w:rsidR="00256D11" w:rsidRDefault="00256D11" w:rsidP="00B63AAC">
      <w:r>
        <w:t>********************************************</w:t>
      </w:r>
      <w:r w:rsidR="00A57B8B" w:rsidRPr="00B63AAC">
        <w:t>*</w:t>
      </w:r>
      <w:r>
        <w:t>/</w:t>
      </w:r>
    </w:p>
    <w:p w14:paraId="3778C7D4" w14:textId="6F646339" w:rsidR="00A57B8B" w:rsidRPr="00B63AAC" w:rsidRDefault="00A57B8B" w:rsidP="00B63AAC">
      <w:r w:rsidRPr="00B63AAC">
        <w:t xml:space="preserve"> </w:t>
      </w:r>
    </w:p>
    <w:p w14:paraId="2F96EC8E" w14:textId="10CCE2FC" w:rsidR="00A57B8B" w:rsidRPr="0033636E" w:rsidRDefault="00A57B8B" w:rsidP="0033636E">
      <w:pPr>
        <w:widowControl w:val="0"/>
        <w:autoSpaceDE w:val="0"/>
        <w:autoSpaceDN w:val="0"/>
        <w:adjustRightInd w:val="0"/>
        <w:spacing w:after="240" w:line="360" w:lineRule="atLeast"/>
        <w:rPr>
          <w:rFonts w:ascii="Times Roman" w:hAnsi="Times Roman" w:cs="Times Roman"/>
          <w:color w:val="000000"/>
          <w:sz w:val="32"/>
          <w:szCs w:val="32"/>
        </w:rPr>
      </w:pPr>
      <w:r w:rsidRPr="0033636E">
        <w:rPr>
          <w:rFonts w:ascii="Times Roman" w:hAnsi="Times Roman" w:cs="Times Roman"/>
          <w:color w:val="000000"/>
          <w:sz w:val="32"/>
          <w:szCs w:val="32"/>
        </w:rPr>
        <w:t>COMMENTING</w:t>
      </w:r>
      <w:r w:rsidR="00256D11" w:rsidRPr="0033636E">
        <w:rPr>
          <w:rFonts w:ascii="Times Roman" w:hAnsi="Times Roman" w:cs="Times Roman"/>
          <w:color w:val="000000"/>
          <w:sz w:val="32"/>
          <w:szCs w:val="32"/>
        </w:rPr>
        <w:t>:</w:t>
      </w:r>
    </w:p>
    <w:p w14:paraId="0909739B" w14:textId="77777777" w:rsidR="00256D11" w:rsidRDefault="00A57B8B" w:rsidP="00B63AAC">
      <w:r w:rsidRPr="00B63AAC">
        <w:t xml:space="preserve">Commenting (documenting) your code is an integral part of good programming. The main aim of commenting code is to assist in the readability of the code. It should, however, be used </w:t>
      </w:r>
      <w:proofErr w:type="gramStart"/>
      <w:r w:rsidR="00256D11">
        <w:t xml:space="preserve">moderately </w:t>
      </w:r>
      <w:r w:rsidRPr="00B63AAC">
        <w:t xml:space="preserve"> as</w:t>
      </w:r>
      <w:proofErr w:type="gramEnd"/>
      <w:r w:rsidRPr="00B63AAC">
        <w:t xml:space="preserve"> too much commenting and unnecessary commenting can make reading the code more difficult. </w:t>
      </w:r>
    </w:p>
    <w:p w14:paraId="4BFDC393" w14:textId="053E56EC" w:rsidR="00A57B8B" w:rsidRPr="00B63AAC" w:rsidRDefault="00256D11" w:rsidP="00B63AAC">
      <w:r>
        <w:t>The compiler will ignore all comments</w:t>
      </w:r>
      <w:r w:rsidR="00A57B8B" w:rsidRPr="00B63AAC">
        <w:t xml:space="preserve">. </w:t>
      </w:r>
    </w:p>
    <w:p w14:paraId="250F2C2E" w14:textId="62448D57" w:rsidR="00A57B8B" w:rsidRPr="00B63AAC" w:rsidRDefault="00256D11" w:rsidP="00B63AAC">
      <w:r>
        <w:t>Comment</w:t>
      </w:r>
      <w:r w:rsidR="00A57B8B" w:rsidRPr="00B63AAC">
        <w:t xml:space="preserve"> should be</w:t>
      </w:r>
      <w:r>
        <w:t>gin</w:t>
      </w:r>
      <w:r w:rsidR="00A57B8B" w:rsidRPr="00B63AAC">
        <w:t xml:space="preserve"> a</w:t>
      </w:r>
      <w:r>
        <w:t>t</w:t>
      </w:r>
      <w:r w:rsidR="00A57B8B" w:rsidRPr="00B63AAC">
        <w:t xml:space="preserve"> </w:t>
      </w:r>
      <w:r>
        <w:t xml:space="preserve">the </w:t>
      </w:r>
      <w:r w:rsidR="00A57B8B" w:rsidRPr="00B63AAC">
        <w:t>header to your files (see above)</w:t>
      </w:r>
      <w:r>
        <w:t xml:space="preserve"> and</w:t>
      </w:r>
      <w:r w:rsidR="00A57B8B" w:rsidRPr="00B63AAC">
        <w:t xml:space="preserve"> also used to add a header to your functions (to be covered later in the course) and throughout your file to help explain complex code.</w:t>
      </w:r>
      <w:r>
        <w:t xml:space="preserve"> </w:t>
      </w:r>
      <w:r w:rsidR="00A57B8B" w:rsidRPr="00B63AAC">
        <w:t xml:space="preserve">There are two forms of commenting: </w:t>
      </w:r>
    </w:p>
    <w:p w14:paraId="521EA0C6" w14:textId="57A1EE57"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LINE COMMENTING</w:t>
      </w:r>
      <w:r w:rsidR="00944D51">
        <w:rPr>
          <w:rFonts w:ascii="Times Roman" w:hAnsi="Times Roman" w:cs="Times Roman"/>
          <w:color w:val="000000"/>
          <w:sz w:val="32"/>
          <w:szCs w:val="32"/>
        </w:rPr>
        <w:t>:</w:t>
      </w:r>
      <w:r>
        <w:rPr>
          <w:rFonts w:ascii="Times Roman" w:hAnsi="Times Roman" w:cs="Times Roman"/>
          <w:color w:val="000000"/>
          <w:sz w:val="32"/>
          <w:szCs w:val="32"/>
        </w:rPr>
        <w:t xml:space="preserve"> </w:t>
      </w:r>
    </w:p>
    <w:p w14:paraId="7C0AB161" w14:textId="77777777" w:rsidR="00A57B8B" w:rsidRPr="00B63AAC" w:rsidRDefault="00A57B8B" w:rsidP="00B63AAC">
      <w:r w:rsidRPr="00B63AAC">
        <w:t xml:space="preserve">// The two forward slashes indicate the beginning of line commenting. Everything // from this point till the end of the line is deemed a comment and will be ignored // by the compiler. Notice that each line begins with “//” </w:t>
      </w:r>
    </w:p>
    <w:p w14:paraId="4143D431" w14:textId="7A4176D1"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BLOCK COMMENTING</w:t>
      </w:r>
      <w:r w:rsidR="00944D51">
        <w:rPr>
          <w:rFonts w:ascii="Times Roman" w:hAnsi="Times Roman" w:cs="Times Roman"/>
          <w:color w:val="000000"/>
          <w:sz w:val="32"/>
          <w:szCs w:val="32"/>
        </w:rPr>
        <w:t>:</w:t>
      </w:r>
      <w:r>
        <w:rPr>
          <w:rFonts w:ascii="Times Roman" w:hAnsi="Times Roman" w:cs="Times Roman"/>
          <w:color w:val="000000"/>
          <w:sz w:val="32"/>
          <w:szCs w:val="32"/>
        </w:rPr>
        <w:t xml:space="preserve"> </w:t>
      </w:r>
    </w:p>
    <w:p w14:paraId="623042AD" w14:textId="77777777" w:rsidR="00A57B8B" w:rsidRPr="00B63AAC" w:rsidRDefault="00A57B8B" w:rsidP="00B63AAC">
      <w:r w:rsidRPr="00B63AAC">
        <w:t xml:space="preserve">/* Block commenting can cover many lines. Everything from this point on is treated as a comment till the closing asterisk-slash. It doesn’t matter how many lines I use – it’s all treated as one comment. This comment block finishes on the next line. */ </w:t>
      </w:r>
    </w:p>
    <w:p w14:paraId="707ACFBF" w14:textId="77777777" w:rsidR="00A57B8B" w:rsidRPr="00B63AAC" w:rsidRDefault="00A57B8B" w:rsidP="00B63AAC">
      <w:r w:rsidRPr="00B63AAC">
        <w:t xml:space="preserve">NOTE: Avoid commenting variable declarations. This is generally unnecessary, as the selection of meaningful identifiers will satisfactorily explain their use. </w:t>
      </w:r>
    </w:p>
    <w:p w14:paraId="3280B79E" w14:textId="3C782065"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WHITE SPACE</w:t>
      </w:r>
      <w:r w:rsidR="00944D51">
        <w:rPr>
          <w:rFonts w:ascii="Times Roman" w:hAnsi="Times Roman" w:cs="Times Roman"/>
          <w:color w:val="000000"/>
          <w:sz w:val="32"/>
          <w:szCs w:val="32"/>
        </w:rPr>
        <w:t>:</w:t>
      </w:r>
      <w:r>
        <w:rPr>
          <w:rFonts w:ascii="Times Roman" w:hAnsi="Times Roman" w:cs="Times Roman"/>
          <w:color w:val="000000"/>
          <w:sz w:val="32"/>
          <w:szCs w:val="32"/>
        </w:rPr>
        <w:t xml:space="preserve"> </w:t>
      </w:r>
    </w:p>
    <w:p w14:paraId="0F10EB2A" w14:textId="77777777" w:rsidR="00A57B8B" w:rsidRPr="00B63AAC" w:rsidRDefault="00A57B8B" w:rsidP="00B63AAC">
      <w:r w:rsidRPr="00B63AAC">
        <w:t xml:space="preserve">Effective use of white space (spaces, tabs, blank lines) is vital in coding. Its purpose is to </w:t>
      </w:r>
      <w:proofErr w:type="spellStart"/>
      <w:r w:rsidRPr="00B63AAC">
        <w:t>maximise</w:t>
      </w:r>
      <w:proofErr w:type="spellEnd"/>
      <w:r w:rsidRPr="00B63AAC">
        <w:t xml:space="preserve"> readability of code. Without it, programs become very difficult to understand. </w:t>
      </w:r>
    </w:p>
    <w:p w14:paraId="4C83DB57" w14:textId="77777777" w:rsidR="00256D11" w:rsidRDefault="00256D11" w:rsidP="00A57B8B">
      <w:pPr>
        <w:widowControl w:val="0"/>
        <w:autoSpaceDE w:val="0"/>
        <w:autoSpaceDN w:val="0"/>
        <w:adjustRightInd w:val="0"/>
        <w:spacing w:after="240" w:line="360" w:lineRule="atLeast"/>
        <w:rPr>
          <w:rFonts w:ascii="Times Roman" w:hAnsi="Times Roman" w:cs="Times Roman"/>
          <w:color w:val="000000"/>
          <w:sz w:val="32"/>
          <w:szCs w:val="32"/>
        </w:rPr>
      </w:pPr>
    </w:p>
    <w:p w14:paraId="171A57AB" w14:textId="677F8EE4"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SPACES</w:t>
      </w:r>
      <w:r w:rsidR="00944D51">
        <w:rPr>
          <w:rFonts w:ascii="Times Roman" w:hAnsi="Times Roman" w:cs="Times Roman"/>
          <w:color w:val="000000"/>
          <w:sz w:val="32"/>
          <w:szCs w:val="32"/>
        </w:rPr>
        <w:t>:</w:t>
      </w:r>
      <w:r>
        <w:rPr>
          <w:rFonts w:ascii="Times Roman" w:hAnsi="Times Roman" w:cs="Times Roman"/>
          <w:color w:val="000000"/>
          <w:sz w:val="32"/>
          <w:szCs w:val="32"/>
        </w:rPr>
        <w:t xml:space="preserve"> </w:t>
      </w:r>
    </w:p>
    <w:p w14:paraId="68A1F171" w14:textId="77777777" w:rsidR="00A57B8B" w:rsidRDefault="00A57B8B" w:rsidP="00B63AAC">
      <w:r w:rsidRPr="00B63AAC">
        <w:t xml:space="preserve">All keywords, identifiers, operators and operands should be separated by 1 space. Too much white space can have the opposite effect, so do not over do it. </w:t>
      </w:r>
    </w:p>
    <w:p w14:paraId="27B87057" w14:textId="77777777" w:rsidR="00B63AAC" w:rsidRDefault="00A57B8B" w:rsidP="00A57B8B">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Examples:</w:t>
      </w:r>
    </w:p>
    <w:p w14:paraId="69BA8FD9" w14:textId="77777777"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 xml:space="preserve"> int </w:t>
      </w:r>
      <w:proofErr w:type="spellStart"/>
      <w:r>
        <w:rPr>
          <w:rFonts w:ascii="Times Roman" w:hAnsi="Times Roman" w:cs="Times Roman"/>
          <w:color w:val="000000"/>
          <w:sz w:val="32"/>
          <w:szCs w:val="32"/>
        </w:rPr>
        <w:t>myVariable</w:t>
      </w:r>
      <w:proofErr w:type="spellEnd"/>
      <w:r>
        <w:rPr>
          <w:rFonts w:ascii="Times Roman" w:hAnsi="Times Roman" w:cs="Times Roman"/>
          <w:color w:val="000000"/>
          <w:sz w:val="32"/>
          <w:szCs w:val="32"/>
        </w:rPr>
        <w:t xml:space="preserve"> = 10; </w:t>
      </w:r>
    </w:p>
    <w:p w14:paraId="352D544B" w14:textId="77777777" w:rsidR="00B63AAC" w:rsidRPr="00B63AAC" w:rsidRDefault="00A57B8B" w:rsidP="00A57B8B">
      <w:pPr>
        <w:widowControl w:val="0"/>
        <w:autoSpaceDE w:val="0"/>
        <w:autoSpaceDN w:val="0"/>
        <w:adjustRightInd w:val="0"/>
        <w:spacing w:after="240" w:line="320" w:lineRule="atLeast"/>
        <w:rPr>
          <w:rFonts w:ascii="Symbol" w:hAnsi="Symbol" w:cs="Symbol" w:hint="eastAsia"/>
          <w:color w:val="FF0000"/>
          <w:sz w:val="32"/>
          <w:szCs w:val="32"/>
        </w:rPr>
      </w:pPr>
      <w:r w:rsidRPr="00B63AAC">
        <w:rPr>
          <w:rFonts w:ascii="Times Roman" w:hAnsi="Times Roman" w:cs="Times Roman"/>
          <w:color w:val="FF0000"/>
          <w:sz w:val="32"/>
          <w:szCs w:val="32"/>
        </w:rPr>
        <w:lastRenderedPageBreak/>
        <w:t xml:space="preserve">Note the space before and after the operator ‘=’ </w:t>
      </w:r>
      <w:r w:rsidRPr="00B63AAC">
        <w:rPr>
          <w:rFonts w:ascii="Symbol" w:hAnsi="Symbol" w:cs="Symbol"/>
          <w:color w:val="FF0000"/>
          <w:sz w:val="32"/>
          <w:szCs w:val="32"/>
        </w:rPr>
        <w:t></w:t>
      </w:r>
    </w:p>
    <w:p w14:paraId="2707A0A2" w14:textId="77777777" w:rsidR="00A57B8B" w:rsidRDefault="00A57B8B" w:rsidP="00A57B8B">
      <w:pPr>
        <w:widowControl w:val="0"/>
        <w:autoSpaceDE w:val="0"/>
        <w:autoSpaceDN w:val="0"/>
        <w:adjustRightInd w:val="0"/>
        <w:spacing w:after="240" w:line="320" w:lineRule="atLeast"/>
        <w:rPr>
          <w:rFonts w:ascii="Times Roman" w:hAnsi="Times Roman" w:cs="Times Roman"/>
          <w:color w:val="000000"/>
        </w:rPr>
      </w:pPr>
      <w:proofErr w:type="spellStart"/>
      <w:r>
        <w:rPr>
          <w:rFonts w:ascii="Times Roman" w:hAnsi="Times Roman" w:cs="Times Roman"/>
          <w:color w:val="000000"/>
          <w:sz w:val="32"/>
          <w:szCs w:val="32"/>
        </w:rPr>
        <w:t>myVariable</w:t>
      </w:r>
      <w:proofErr w:type="spellEnd"/>
      <w:r>
        <w:rPr>
          <w:rFonts w:ascii="Times Roman" w:hAnsi="Times Roman" w:cs="Times Roman"/>
          <w:color w:val="000000"/>
          <w:sz w:val="32"/>
          <w:szCs w:val="32"/>
        </w:rPr>
        <w:t xml:space="preserve"> = 10 + 5; </w:t>
      </w:r>
    </w:p>
    <w:p w14:paraId="6AAA2317" w14:textId="77777777" w:rsidR="00A57B8B" w:rsidRPr="00B63AAC" w:rsidRDefault="00A57B8B" w:rsidP="00A57B8B">
      <w:pPr>
        <w:widowControl w:val="0"/>
        <w:autoSpaceDE w:val="0"/>
        <w:autoSpaceDN w:val="0"/>
        <w:adjustRightInd w:val="0"/>
        <w:spacing w:after="240" w:line="320" w:lineRule="atLeast"/>
        <w:rPr>
          <w:rFonts w:ascii="Times Roman" w:hAnsi="Times Roman" w:cs="Times Roman"/>
          <w:color w:val="FF0000"/>
        </w:rPr>
      </w:pPr>
      <w:r w:rsidRPr="00B63AAC">
        <w:rPr>
          <w:rFonts w:ascii="Times Roman" w:hAnsi="Times Roman" w:cs="Times Roman"/>
          <w:color w:val="FF0000"/>
          <w:sz w:val="32"/>
          <w:szCs w:val="32"/>
        </w:rPr>
        <w:t xml:space="preserve">Note the space between the operator ‘+’ and the operands ‘10’, ‘5’ </w:t>
      </w:r>
    </w:p>
    <w:p w14:paraId="1C112B0F" w14:textId="0C5E7EF2" w:rsidR="00B63AAC" w:rsidRDefault="00A57B8B" w:rsidP="00A57B8B">
      <w:pPr>
        <w:widowControl w:val="0"/>
        <w:autoSpaceDE w:val="0"/>
        <w:autoSpaceDN w:val="0"/>
        <w:adjustRightInd w:val="0"/>
        <w:spacing w:after="240" w:line="320" w:lineRule="atLeast"/>
        <w:rPr>
          <w:rFonts w:ascii="Times Roman" w:hAnsi="Times Roman" w:cs="Times Roman"/>
          <w:color w:val="000000"/>
          <w:sz w:val="32"/>
          <w:szCs w:val="32"/>
        </w:rPr>
      </w:pPr>
      <w:proofErr w:type="spellStart"/>
      <w:r>
        <w:rPr>
          <w:rFonts w:ascii="Times Roman" w:hAnsi="Times Roman" w:cs="Times Roman"/>
          <w:color w:val="000000"/>
          <w:sz w:val="32"/>
          <w:szCs w:val="32"/>
        </w:rPr>
        <w:t>cout</w:t>
      </w:r>
      <w:proofErr w:type="spellEnd"/>
      <w:r>
        <w:rPr>
          <w:rFonts w:ascii="Times Roman" w:hAnsi="Times Roman" w:cs="Times Roman"/>
          <w:color w:val="000000"/>
          <w:sz w:val="32"/>
          <w:szCs w:val="32"/>
        </w:rPr>
        <w:t xml:space="preserve"> &lt;&lt; </w:t>
      </w:r>
      <w:proofErr w:type="gramStart"/>
      <w:r>
        <w:rPr>
          <w:rFonts w:ascii="Times Roman" w:hAnsi="Times Roman" w:cs="Times Roman"/>
          <w:color w:val="000000"/>
          <w:sz w:val="32"/>
          <w:szCs w:val="32"/>
        </w:rPr>
        <w:t>“</w:t>
      </w:r>
      <w:r w:rsidRPr="0033636E">
        <w:rPr>
          <w:rFonts w:ascii="Times Roman" w:hAnsi="Times Roman" w:cs="Times Roman"/>
          <w:b/>
          <w:color w:val="FF0000"/>
          <w:sz w:val="32"/>
          <w:szCs w:val="32"/>
        </w:rPr>
        <w:t xml:space="preserve"> </w:t>
      </w:r>
      <w:r w:rsidR="0033636E" w:rsidRPr="0033636E">
        <w:rPr>
          <w:rFonts w:ascii="Wingdings" w:hAnsi="Wingdings"/>
          <w:color w:val="FF0000"/>
        </w:rPr>
        <w:t></w:t>
      </w:r>
      <w:proofErr w:type="gramEnd"/>
      <w:r>
        <w:rPr>
          <w:rFonts w:ascii="Times Roman" w:hAnsi="Times Roman" w:cs="Times Roman"/>
          <w:color w:val="000000"/>
          <w:sz w:val="32"/>
          <w:szCs w:val="32"/>
        </w:rPr>
        <w:t xml:space="preserve">There are spaces here also </w:t>
      </w:r>
      <w:r w:rsidR="0033636E" w:rsidRPr="0033636E">
        <w:rPr>
          <w:rFonts w:ascii="Wingdings" w:hAnsi="Wingdings"/>
          <w:color w:val="FF0000"/>
        </w:rPr>
        <w:t></w:t>
      </w:r>
      <w:r>
        <w:rPr>
          <w:rFonts w:ascii="Times Roman" w:hAnsi="Times Roman" w:cs="Times Roman"/>
          <w:color w:val="000000"/>
          <w:sz w:val="32"/>
          <w:szCs w:val="32"/>
        </w:rPr>
        <w:t xml:space="preserve"> ?</w:t>
      </w:r>
      <w:r w:rsidR="0033636E">
        <w:rPr>
          <w:rFonts w:ascii="Times Roman" w:hAnsi="Times Roman" w:cs="Times Roman"/>
          <w:color w:val="000000"/>
          <w:sz w:val="32"/>
          <w:szCs w:val="32"/>
        </w:rPr>
        <w:t>”</w:t>
      </w:r>
      <w:r>
        <w:rPr>
          <w:rFonts w:ascii="Times Roman" w:hAnsi="Times Roman" w:cs="Times Roman"/>
          <w:color w:val="000000"/>
          <w:sz w:val="32"/>
          <w:szCs w:val="32"/>
        </w:rPr>
        <w:t xml:space="preserve"> &lt;&lt; </w:t>
      </w:r>
      <w:proofErr w:type="spellStart"/>
      <w:r>
        <w:rPr>
          <w:rFonts w:ascii="Times Roman" w:hAnsi="Times Roman" w:cs="Times Roman"/>
          <w:color w:val="000000"/>
          <w:sz w:val="32"/>
          <w:szCs w:val="32"/>
        </w:rPr>
        <w:t>endl</w:t>
      </w:r>
      <w:proofErr w:type="spellEnd"/>
      <w:r>
        <w:rPr>
          <w:rFonts w:ascii="Times Roman" w:hAnsi="Times Roman" w:cs="Times Roman"/>
          <w:color w:val="000000"/>
          <w:sz w:val="32"/>
          <w:szCs w:val="32"/>
        </w:rPr>
        <w:t xml:space="preserve">; </w:t>
      </w:r>
    </w:p>
    <w:p w14:paraId="59ADA209" w14:textId="77777777" w:rsidR="00A57B8B" w:rsidRPr="00B63AAC" w:rsidRDefault="00A57B8B" w:rsidP="00A57B8B">
      <w:pPr>
        <w:widowControl w:val="0"/>
        <w:autoSpaceDE w:val="0"/>
        <w:autoSpaceDN w:val="0"/>
        <w:adjustRightInd w:val="0"/>
        <w:spacing w:after="240" w:line="320" w:lineRule="atLeast"/>
        <w:rPr>
          <w:rFonts w:ascii="Times Roman" w:hAnsi="Times Roman" w:cs="Times Roman"/>
          <w:color w:val="FF0000"/>
        </w:rPr>
      </w:pPr>
      <w:r w:rsidRPr="00B63AAC">
        <w:rPr>
          <w:rFonts w:ascii="Times Roman" w:hAnsi="Times Roman" w:cs="Times Roman"/>
          <w:color w:val="FF0000"/>
          <w:sz w:val="32"/>
          <w:szCs w:val="32"/>
        </w:rPr>
        <w:t xml:space="preserve">Note the space before and after the operator ‘&lt;&lt;’ </w:t>
      </w:r>
    </w:p>
    <w:p w14:paraId="752E06F6" w14:textId="2399B69E"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BLANK LINES</w:t>
      </w:r>
      <w:r w:rsidR="00944D51">
        <w:rPr>
          <w:rFonts w:ascii="Times Roman" w:hAnsi="Times Roman" w:cs="Times Roman"/>
          <w:color w:val="000000"/>
          <w:sz w:val="32"/>
          <w:szCs w:val="32"/>
        </w:rPr>
        <w:t>:</w:t>
      </w:r>
      <w:r>
        <w:rPr>
          <w:rFonts w:ascii="Times Roman" w:hAnsi="Times Roman" w:cs="Times Roman"/>
          <w:color w:val="000000"/>
          <w:sz w:val="32"/>
          <w:szCs w:val="32"/>
        </w:rPr>
        <w:t xml:space="preserve"> </w:t>
      </w:r>
    </w:p>
    <w:p w14:paraId="01CE0774" w14:textId="77777777" w:rsidR="00A57B8B" w:rsidRDefault="00A57B8B" w:rsidP="00B63AAC">
      <w:r>
        <w:t xml:space="preserve">Keep all code relating to a specific task grouped together and separated from other code segments by a blank line. </w:t>
      </w:r>
    </w:p>
    <w:p w14:paraId="580098D3" w14:textId="77777777" w:rsidR="00B63AAC" w:rsidRDefault="00A57B8B" w:rsidP="00A57B8B">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For example: </w:t>
      </w:r>
    </w:p>
    <w:p w14:paraId="29F3AC86" w14:textId="77777777"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 xml:space="preserve">// variable declarations </w:t>
      </w:r>
    </w:p>
    <w:p w14:paraId="7C168444" w14:textId="77777777" w:rsidR="0033636E" w:rsidRDefault="00A57B8B" w:rsidP="0033636E">
      <w:pPr>
        <w:widowControl w:val="0"/>
        <w:autoSpaceDE w:val="0"/>
        <w:autoSpaceDN w:val="0"/>
        <w:adjustRightInd w:val="0"/>
        <w:spacing w:after="240" w:line="360" w:lineRule="atLeast"/>
        <w:ind w:left="720"/>
        <w:rPr>
          <w:rFonts w:ascii="Times Roman" w:hAnsi="Times Roman" w:cs="Times Roman"/>
          <w:color w:val="000000"/>
          <w:sz w:val="32"/>
          <w:szCs w:val="32"/>
        </w:rPr>
      </w:pPr>
      <w:r>
        <w:rPr>
          <w:rFonts w:ascii="Times Roman" w:hAnsi="Times Roman" w:cs="Times Roman"/>
          <w:color w:val="000000"/>
          <w:sz w:val="32"/>
          <w:szCs w:val="32"/>
        </w:rPr>
        <w:t xml:space="preserve">int </w:t>
      </w:r>
      <w:proofErr w:type="spellStart"/>
      <w:r>
        <w:rPr>
          <w:rFonts w:ascii="Times Roman" w:hAnsi="Times Roman" w:cs="Times Roman"/>
          <w:color w:val="000000"/>
          <w:sz w:val="32"/>
          <w:szCs w:val="32"/>
        </w:rPr>
        <w:t>someVariable</w:t>
      </w:r>
      <w:proofErr w:type="spellEnd"/>
      <w:r>
        <w:rPr>
          <w:rFonts w:ascii="Times Roman" w:hAnsi="Times Roman" w:cs="Times Roman"/>
          <w:color w:val="000000"/>
          <w:sz w:val="32"/>
          <w:szCs w:val="32"/>
        </w:rPr>
        <w:t xml:space="preserve"> = 0;</w:t>
      </w:r>
    </w:p>
    <w:p w14:paraId="042E614E" w14:textId="06DD1A1F" w:rsidR="00A57B8B" w:rsidRDefault="00A57B8B" w:rsidP="0033636E">
      <w:pPr>
        <w:widowControl w:val="0"/>
        <w:autoSpaceDE w:val="0"/>
        <w:autoSpaceDN w:val="0"/>
        <w:adjustRightInd w:val="0"/>
        <w:spacing w:after="240" w:line="360" w:lineRule="atLeast"/>
        <w:ind w:left="720"/>
        <w:rPr>
          <w:rFonts w:ascii="Times Roman" w:hAnsi="Times Roman" w:cs="Times Roman"/>
          <w:color w:val="000000"/>
        </w:rPr>
      </w:pPr>
      <w:r>
        <w:rPr>
          <w:rFonts w:ascii="Times Roman" w:hAnsi="Times Roman" w:cs="Times Roman"/>
          <w:color w:val="000000"/>
          <w:sz w:val="32"/>
          <w:szCs w:val="32"/>
        </w:rPr>
        <w:t xml:space="preserve"> int </w:t>
      </w:r>
      <w:proofErr w:type="spellStart"/>
      <w:r>
        <w:rPr>
          <w:rFonts w:ascii="Times Roman" w:hAnsi="Times Roman" w:cs="Times Roman"/>
          <w:color w:val="000000"/>
          <w:sz w:val="32"/>
          <w:szCs w:val="32"/>
        </w:rPr>
        <w:t>anotherVariable</w:t>
      </w:r>
      <w:proofErr w:type="spellEnd"/>
      <w:r>
        <w:rPr>
          <w:rFonts w:ascii="Times Roman" w:hAnsi="Times Roman" w:cs="Times Roman"/>
          <w:color w:val="000000"/>
          <w:sz w:val="32"/>
          <w:szCs w:val="32"/>
        </w:rPr>
        <w:t xml:space="preserve"> = 10; </w:t>
      </w:r>
    </w:p>
    <w:p w14:paraId="0257B1E6" w14:textId="77777777"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 xml:space="preserve">// get input </w:t>
      </w:r>
    </w:p>
    <w:p w14:paraId="01489328" w14:textId="77777777" w:rsidR="0033636E" w:rsidRDefault="00A57B8B" w:rsidP="0033636E">
      <w:pPr>
        <w:widowControl w:val="0"/>
        <w:autoSpaceDE w:val="0"/>
        <w:autoSpaceDN w:val="0"/>
        <w:adjustRightInd w:val="0"/>
        <w:spacing w:after="240" w:line="360" w:lineRule="atLeast"/>
        <w:ind w:left="720"/>
        <w:rPr>
          <w:rFonts w:ascii="Times Roman" w:hAnsi="Times Roman" w:cs="Times Roman"/>
          <w:color w:val="000000"/>
          <w:sz w:val="32"/>
          <w:szCs w:val="32"/>
        </w:rPr>
      </w:pPr>
      <w:proofErr w:type="spellStart"/>
      <w:r>
        <w:rPr>
          <w:rFonts w:ascii="Times Roman" w:hAnsi="Times Roman" w:cs="Times Roman"/>
          <w:color w:val="000000"/>
          <w:sz w:val="32"/>
          <w:szCs w:val="32"/>
        </w:rPr>
        <w:t>cout</w:t>
      </w:r>
      <w:proofErr w:type="spellEnd"/>
      <w:r>
        <w:rPr>
          <w:rFonts w:ascii="Times Roman" w:hAnsi="Times Roman" w:cs="Times Roman"/>
          <w:color w:val="000000"/>
          <w:sz w:val="32"/>
          <w:szCs w:val="32"/>
        </w:rPr>
        <w:t xml:space="preserve"> &lt;&lt; “Enter a value: “; </w:t>
      </w:r>
    </w:p>
    <w:p w14:paraId="79507FBF" w14:textId="584221C6" w:rsidR="00A57B8B" w:rsidRDefault="00A57B8B" w:rsidP="0033636E">
      <w:pPr>
        <w:widowControl w:val="0"/>
        <w:autoSpaceDE w:val="0"/>
        <w:autoSpaceDN w:val="0"/>
        <w:adjustRightInd w:val="0"/>
        <w:spacing w:after="240" w:line="360" w:lineRule="atLeast"/>
        <w:ind w:left="720"/>
        <w:rPr>
          <w:rFonts w:ascii="Times Roman" w:hAnsi="Times Roman" w:cs="Times Roman"/>
          <w:color w:val="000000"/>
        </w:rPr>
      </w:pPr>
      <w:proofErr w:type="spellStart"/>
      <w:r>
        <w:rPr>
          <w:rFonts w:ascii="Times Roman" w:hAnsi="Times Roman" w:cs="Times Roman"/>
          <w:color w:val="000000"/>
          <w:sz w:val="32"/>
          <w:szCs w:val="32"/>
        </w:rPr>
        <w:t>cin</w:t>
      </w:r>
      <w:proofErr w:type="spellEnd"/>
      <w:r>
        <w:rPr>
          <w:rFonts w:ascii="Times Roman" w:hAnsi="Times Roman" w:cs="Times Roman"/>
          <w:color w:val="000000"/>
          <w:sz w:val="32"/>
          <w:szCs w:val="32"/>
        </w:rPr>
        <w:t xml:space="preserve"> &gt;&gt; </w:t>
      </w:r>
      <w:proofErr w:type="spellStart"/>
      <w:r>
        <w:rPr>
          <w:rFonts w:ascii="Times Roman" w:hAnsi="Times Roman" w:cs="Times Roman"/>
          <w:color w:val="000000"/>
          <w:sz w:val="32"/>
          <w:szCs w:val="32"/>
        </w:rPr>
        <w:t>someVariable</w:t>
      </w:r>
      <w:proofErr w:type="spellEnd"/>
      <w:r>
        <w:rPr>
          <w:rFonts w:ascii="Times Roman" w:hAnsi="Times Roman" w:cs="Times Roman"/>
          <w:color w:val="000000"/>
          <w:sz w:val="32"/>
          <w:szCs w:val="32"/>
        </w:rPr>
        <w:t xml:space="preserve">; </w:t>
      </w:r>
    </w:p>
    <w:p w14:paraId="3D9CB92F" w14:textId="77777777" w:rsidR="0033636E" w:rsidRDefault="00A57B8B" w:rsidP="00A57B8B">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 output</w:t>
      </w:r>
    </w:p>
    <w:p w14:paraId="6B3FBCA6" w14:textId="77777777" w:rsidR="0033636E" w:rsidRDefault="00A57B8B" w:rsidP="0033636E">
      <w:pPr>
        <w:widowControl w:val="0"/>
        <w:autoSpaceDE w:val="0"/>
        <w:autoSpaceDN w:val="0"/>
        <w:adjustRightInd w:val="0"/>
        <w:spacing w:after="240" w:line="360" w:lineRule="atLeast"/>
        <w:ind w:left="720"/>
        <w:rPr>
          <w:rFonts w:ascii="Times Roman" w:hAnsi="Times Roman" w:cs="Times Roman"/>
          <w:color w:val="000000"/>
          <w:sz w:val="32"/>
          <w:szCs w:val="32"/>
        </w:rPr>
      </w:pPr>
      <w:r>
        <w:rPr>
          <w:rFonts w:ascii="Times Roman" w:hAnsi="Times Roman" w:cs="Times Roman"/>
          <w:color w:val="000000"/>
          <w:sz w:val="32"/>
          <w:szCs w:val="32"/>
        </w:rPr>
        <w:t> </w:t>
      </w:r>
      <w:proofErr w:type="spellStart"/>
      <w:r>
        <w:rPr>
          <w:rFonts w:ascii="Times Roman" w:hAnsi="Times Roman" w:cs="Times Roman"/>
          <w:color w:val="000000"/>
          <w:sz w:val="32"/>
          <w:szCs w:val="32"/>
        </w:rPr>
        <w:t>cout</w:t>
      </w:r>
      <w:proofErr w:type="spellEnd"/>
      <w:r>
        <w:rPr>
          <w:rFonts w:ascii="Times Roman" w:hAnsi="Times Roman" w:cs="Times Roman"/>
          <w:color w:val="000000"/>
          <w:sz w:val="32"/>
          <w:szCs w:val="32"/>
        </w:rPr>
        <w:t xml:space="preserve"> &lt;&lt; “</w:t>
      </w:r>
      <w:proofErr w:type="spellStart"/>
      <w:r>
        <w:rPr>
          <w:rFonts w:ascii="Times Roman" w:hAnsi="Times Roman" w:cs="Times Roman"/>
          <w:color w:val="000000"/>
          <w:sz w:val="32"/>
          <w:szCs w:val="32"/>
        </w:rPr>
        <w:t>someVariable</w:t>
      </w:r>
      <w:proofErr w:type="spellEnd"/>
      <w:r>
        <w:rPr>
          <w:rFonts w:ascii="Times Roman" w:hAnsi="Times Roman" w:cs="Times Roman"/>
          <w:color w:val="000000"/>
          <w:sz w:val="32"/>
          <w:szCs w:val="32"/>
        </w:rPr>
        <w:t xml:space="preserve"> = </w:t>
      </w:r>
      <w:proofErr w:type="gramStart"/>
      <w:r>
        <w:rPr>
          <w:rFonts w:ascii="Times Roman" w:hAnsi="Times Roman" w:cs="Times Roman"/>
          <w:color w:val="000000"/>
          <w:sz w:val="32"/>
          <w:szCs w:val="32"/>
        </w:rPr>
        <w:t>“ &lt;</w:t>
      </w:r>
      <w:proofErr w:type="gramEnd"/>
      <w:r>
        <w:rPr>
          <w:rFonts w:ascii="Times Roman" w:hAnsi="Times Roman" w:cs="Times Roman"/>
          <w:color w:val="000000"/>
          <w:sz w:val="32"/>
          <w:szCs w:val="32"/>
        </w:rPr>
        <w:t xml:space="preserve">&lt; </w:t>
      </w:r>
      <w:proofErr w:type="spellStart"/>
      <w:r>
        <w:rPr>
          <w:rFonts w:ascii="Times Roman" w:hAnsi="Times Roman" w:cs="Times Roman"/>
          <w:color w:val="000000"/>
          <w:sz w:val="32"/>
          <w:szCs w:val="32"/>
        </w:rPr>
        <w:t>someVariable</w:t>
      </w:r>
      <w:proofErr w:type="spellEnd"/>
      <w:r>
        <w:rPr>
          <w:rFonts w:ascii="Times Roman" w:hAnsi="Times Roman" w:cs="Times Roman"/>
          <w:color w:val="000000"/>
          <w:sz w:val="32"/>
          <w:szCs w:val="32"/>
        </w:rPr>
        <w:t xml:space="preserve"> &lt;&lt; </w:t>
      </w:r>
      <w:proofErr w:type="spellStart"/>
      <w:r>
        <w:rPr>
          <w:rFonts w:ascii="Times Roman" w:hAnsi="Times Roman" w:cs="Times Roman"/>
          <w:color w:val="000000"/>
          <w:sz w:val="32"/>
          <w:szCs w:val="32"/>
        </w:rPr>
        <w:t>endl</w:t>
      </w:r>
      <w:proofErr w:type="spellEnd"/>
      <w:r>
        <w:rPr>
          <w:rFonts w:ascii="Times Roman" w:hAnsi="Times Roman" w:cs="Times Roman"/>
          <w:color w:val="000000"/>
          <w:sz w:val="32"/>
          <w:szCs w:val="32"/>
        </w:rPr>
        <w:t xml:space="preserve">; </w:t>
      </w:r>
    </w:p>
    <w:p w14:paraId="2041AF43" w14:textId="07351EA6" w:rsidR="00A57B8B" w:rsidRDefault="00A57B8B" w:rsidP="0033636E">
      <w:pPr>
        <w:widowControl w:val="0"/>
        <w:autoSpaceDE w:val="0"/>
        <w:autoSpaceDN w:val="0"/>
        <w:adjustRightInd w:val="0"/>
        <w:spacing w:after="240" w:line="360" w:lineRule="atLeast"/>
        <w:ind w:left="720"/>
        <w:rPr>
          <w:rFonts w:ascii="Times Roman" w:hAnsi="Times Roman" w:cs="Times Roman"/>
          <w:color w:val="000000"/>
        </w:rPr>
      </w:pPr>
      <w:proofErr w:type="spellStart"/>
      <w:r>
        <w:rPr>
          <w:rFonts w:ascii="Times Roman" w:hAnsi="Times Roman" w:cs="Times Roman"/>
          <w:color w:val="000000"/>
          <w:sz w:val="32"/>
          <w:szCs w:val="32"/>
        </w:rPr>
        <w:t>cout</w:t>
      </w:r>
      <w:proofErr w:type="spellEnd"/>
      <w:r>
        <w:rPr>
          <w:rFonts w:ascii="Times Roman" w:hAnsi="Times Roman" w:cs="Times Roman"/>
          <w:color w:val="000000"/>
          <w:sz w:val="32"/>
          <w:szCs w:val="32"/>
        </w:rPr>
        <w:t xml:space="preserve"> &lt;&lt; “</w:t>
      </w:r>
      <w:proofErr w:type="spellStart"/>
      <w:r>
        <w:rPr>
          <w:rFonts w:ascii="Times Roman" w:hAnsi="Times Roman" w:cs="Times Roman"/>
          <w:color w:val="000000"/>
          <w:sz w:val="32"/>
          <w:szCs w:val="32"/>
        </w:rPr>
        <w:t>anotherVariable</w:t>
      </w:r>
      <w:proofErr w:type="spellEnd"/>
      <w:r>
        <w:rPr>
          <w:rFonts w:ascii="Times Roman" w:hAnsi="Times Roman" w:cs="Times Roman"/>
          <w:color w:val="000000"/>
          <w:sz w:val="32"/>
          <w:szCs w:val="32"/>
        </w:rPr>
        <w:t xml:space="preserve"> = </w:t>
      </w:r>
      <w:proofErr w:type="gramStart"/>
      <w:r>
        <w:rPr>
          <w:rFonts w:ascii="Times Roman" w:hAnsi="Times Roman" w:cs="Times Roman"/>
          <w:color w:val="000000"/>
          <w:sz w:val="32"/>
          <w:szCs w:val="32"/>
        </w:rPr>
        <w:t>“ &lt;</w:t>
      </w:r>
      <w:proofErr w:type="gramEnd"/>
      <w:r>
        <w:rPr>
          <w:rFonts w:ascii="Times Roman" w:hAnsi="Times Roman" w:cs="Times Roman"/>
          <w:color w:val="000000"/>
          <w:sz w:val="32"/>
          <w:szCs w:val="32"/>
        </w:rPr>
        <w:t xml:space="preserve">&lt; </w:t>
      </w:r>
      <w:proofErr w:type="spellStart"/>
      <w:r>
        <w:rPr>
          <w:rFonts w:ascii="Times Roman" w:hAnsi="Times Roman" w:cs="Times Roman"/>
          <w:color w:val="000000"/>
          <w:sz w:val="32"/>
          <w:szCs w:val="32"/>
        </w:rPr>
        <w:t>anotherVariable</w:t>
      </w:r>
      <w:proofErr w:type="spellEnd"/>
      <w:r>
        <w:rPr>
          <w:rFonts w:ascii="Times Roman" w:hAnsi="Times Roman" w:cs="Times Roman"/>
          <w:color w:val="000000"/>
          <w:sz w:val="32"/>
          <w:szCs w:val="32"/>
        </w:rPr>
        <w:t xml:space="preserve"> &lt;&lt; </w:t>
      </w:r>
      <w:proofErr w:type="spellStart"/>
      <w:r>
        <w:rPr>
          <w:rFonts w:ascii="Times Roman" w:hAnsi="Times Roman" w:cs="Times Roman"/>
          <w:color w:val="000000"/>
          <w:sz w:val="32"/>
          <w:szCs w:val="32"/>
        </w:rPr>
        <w:t>endl</w:t>
      </w:r>
      <w:proofErr w:type="spellEnd"/>
      <w:r>
        <w:rPr>
          <w:rFonts w:ascii="Times Roman" w:hAnsi="Times Roman" w:cs="Times Roman"/>
          <w:color w:val="000000"/>
          <w:sz w:val="32"/>
          <w:szCs w:val="32"/>
        </w:rPr>
        <w:t xml:space="preserve">; </w:t>
      </w:r>
    </w:p>
    <w:p w14:paraId="12ED64E6" w14:textId="5AFF938E"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INDENTATION</w:t>
      </w:r>
      <w:r w:rsidR="00944D51">
        <w:rPr>
          <w:rFonts w:ascii="Times Roman" w:hAnsi="Times Roman" w:cs="Times Roman"/>
          <w:color w:val="000000"/>
          <w:sz w:val="32"/>
          <w:szCs w:val="32"/>
        </w:rPr>
        <w:t>:</w:t>
      </w:r>
      <w:r>
        <w:rPr>
          <w:rFonts w:ascii="Times Roman" w:hAnsi="Times Roman" w:cs="Times Roman"/>
          <w:color w:val="000000"/>
          <w:sz w:val="32"/>
          <w:szCs w:val="32"/>
        </w:rPr>
        <w:t xml:space="preserve"> </w:t>
      </w:r>
    </w:p>
    <w:p w14:paraId="384490F0" w14:textId="77777777" w:rsidR="00A57B8B" w:rsidRDefault="00A57B8B" w:rsidP="00B63AAC">
      <w:r>
        <w:t>Indentation is vital to readability of code by facilitating the user</w:t>
      </w:r>
      <w:r w:rsidR="00B63AAC">
        <w:t>’s ability</w:t>
      </w:r>
      <w:r>
        <w:t xml:space="preserve"> to follow the flow of the code. </w:t>
      </w:r>
    </w:p>
    <w:p w14:paraId="397928AC" w14:textId="77777777" w:rsidR="00B63AAC" w:rsidRDefault="00B63AAC" w:rsidP="00B63AAC"/>
    <w:p w14:paraId="781A0E05" w14:textId="77777777" w:rsidR="00B63AAC" w:rsidRDefault="00A57B8B" w:rsidP="00B63AAC">
      <w:r>
        <w:t>Use tabs (set your tabs to 4 spaces) not spaces to indent code. (See note below)</w:t>
      </w:r>
      <w:r w:rsidR="00B63AAC">
        <w:t>.</w:t>
      </w:r>
    </w:p>
    <w:p w14:paraId="1A98D738" w14:textId="77777777" w:rsidR="00A57B8B" w:rsidRDefault="00A57B8B" w:rsidP="00B63AAC">
      <w:pPr>
        <w:rPr>
          <w:rFonts w:ascii="Symbol" w:hAnsi="Symbol" w:cs="Symbol" w:hint="eastAsia"/>
        </w:rPr>
      </w:pPr>
      <w:r>
        <w:t xml:space="preserve"> </w:t>
      </w:r>
      <w:r>
        <w:rPr>
          <w:rFonts w:ascii="Symbol" w:hAnsi="Symbol" w:cs="Symbol"/>
        </w:rPr>
        <w:t> </w:t>
      </w:r>
    </w:p>
    <w:p w14:paraId="74854D7E" w14:textId="77777777" w:rsidR="00B63AAC" w:rsidRDefault="00A57B8B" w:rsidP="00B63AAC">
      <w:r>
        <w:t>A rule of thumb is that after an opening ‘</w:t>
      </w:r>
      <w:proofErr w:type="gramStart"/>
      <w:r>
        <w:t>{‘ you</w:t>
      </w:r>
      <w:proofErr w:type="gramEnd"/>
      <w:r>
        <w:t xml:space="preserve"> indent until the closing ‘}’. </w:t>
      </w:r>
    </w:p>
    <w:p w14:paraId="2C7D44F8" w14:textId="77777777" w:rsidR="00256D11" w:rsidRDefault="00A57B8B" w:rsidP="00B63AAC">
      <w:r>
        <w:lastRenderedPageBreak/>
        <w:t>For example, in the case of functions</w:t>
      </w:r>
      <w:r w:rsidR="00256D11">
        <w:t>:</w:t>
      </w:r>
      <w:r>
        <w:t xml:space="preserve"> </w:t>
      </w:r>
    </w:p>
    <w:p w14:paraId="38FAC5EC" w14:textId="2C8054F2" w:rsidR="00A57B8B" w:rsidRDefault="00A57B8B" w:rsidP="00B63AAC">
      <w:pPr>
        <w:rPr>
          <w:rFonts w:ascii="Symbol" w:hAnsi="Symbol" w:cs="Symbol" w:hint="eastAsia"/>
        </w:rPr>
      </w:pPr>
      <w:r>
        <w:t xml:space="preserve">if statements, etc. (see example at the end of this document). </w:t>
      </w:r>
      <w:r>
        <w:rPr>
          <w:rFonts w:ascii="Symbol" w:hAnsi="Symbol" w:cs="Symbol"/>
        </w:rPr>
        <w:t> </w:t>
      </w:r>
    </w:p>
    <w:p w14:paraId="7DB691A0" w14:textId="77777777" w:rsidR="00A57B8B" w:rsidRDefault="00A57B8B" w:rsidP="00B63AAC">
      <w:pPr>
        <w:rPr>
          <w:rFonts w:ascii="Symbol" w:hAnsi="Symbol" w:cs="Symbol" w:hint="eastAsia"/>
        </w:rPr>
      </w:pPr>
      <w:r>
        <w:t xml:space="preserve">Indent your code AS YOU GO (Do not write your code and then indent after). This is to help YOU when writing your programs. </w:t>
      </w:r>
      <w:r>
        <w:rPr>
          <w:rFonts w:ascii="Symbol" w:hAnsi="Symbol" w:cs="Symbol"/>
        </w:rPr>
        <w:t> </w:t>
      </w:r>
    </w:p>
    <w:p w14:paraId="5FFD9D49" w14:textId="77777777" w:rsidR="00B63AAC" w:rsidRDefault="00B63AAC" w:rsidP="00B63AAC">
      <w:pPr>
        <w:rPr>
          <w:rFonts w:ascii="Symbol" w:hAnsi="Symbol" w:cs="Symbol" w:hint="eastAsia"/>
        </w:rPr>
      </w:pPr>
    </w:p>
    <w:p w14:paraId="1F87E498" w14:textId="77777777" w:rsidR="00B63AAC" w:rsidRDefault="00A57B8B" w:rsidP="00B63AAC">
      <w:pPr>
        <w:rPr>
          <w:rFonts w:ascii="Symbol" w:hAnsi="Symbol" w:cs="Symbol" w:hint="eastAsia"/>
        </w:rPr>
      </w:pPr>
      <w:r>
        <w:t xml:space="preserve">Be careful when using automatic indenting programs. Always check if the indentation is done properly. </w:t>
      </w:r>
      <w:r>
        <w:rPr>
          <w:rFonts w:ascii="Symbol" w:hAnsi="Symbol" w:cs="Symbol"/>
        </w:rPr>
        <w:t> </w:t>
      </w:r>
      <w:r>
        <w:t xml:space="preserve">Note: never mix up spaces and tabs for indenting. Often when a program looks indented correctly in some editors it will not print out correctly for marking. This is because it contains a mixture of spaces and tabs. You may have tabs in your editor set to a different value to the tabs used for printing. This hinders readability. </w:t>
      </w:r>
      <w:r>
        <w:rPr>
          <w:rFonts w:ascii="Symbol" w:hAnsi="Symbol" w:cs="Symbol"/>
        </w:rPr>
        <w:t> </w:t>
      </w:r>
    </w:p>
    <w:p w14:paraId="3B596459" w14:textId="77777777" w:rsidR="00B63AAC" w:rsidRDefault="00B63AAC" w:rsidP="00B63AAC">
      <w:pPr>
        <w:rPr>
          <w:rFonts w:ascii="Symbol" w:hAnsi="Symbol" w:cs="Symbol" w:hint="eastAsia"/>
        </w:rPr>
      </w:pPr>
    </w:p>
    <w:p w14:paraId="6F6B8EF5" w14:textId="77777777" w:rsidR="00B63AAC" w:rsidRDefault="00A57B8B" w:rsidP="00B63AAC">
      <w:r>
        <w:t xml:space="preserve">An example of the correct use of white space is provided at the end of this document. </w:t>
      </w:r>
    </w:p>
    <w:p w14:paraId="0C584B09" w14:textId="77777777" w:rsidR="00B63AAC" w:rsidRDefault="00B63AAC" w:rsidP="00B63AAC"/>
    <w:p w14:paraId="32435FD4" w14:textId="77777777" w:rsidR="00B63AAC" w:rsidRPr="0033636E" w:rsidRDefault="00B63AAC" w:rsidP="0033636E">
      <w:pPr>
        <w:widowControl w:val="0"/>
        <w:autoSpaceDE w:val="0"/>
        <w:autoSpaceDN w:val="0"/>
        <w:adjustRightInd w:val="0"/>
        <w:spacing w:after="240" w:line="360" w:lineRule="atLeast"/>
        <w:rPr>
          <w:rFonts w:ascii="Times Roman" w:hAnsi="Times Roman" w:cs="Times Roman"/>
          <w:color w:val="000000"/>
          <w:sz w:val="32"/>
          <w:szCs w:val="32"/>
        </w:rPr>
      </w:pPr>
      <w:r w:rsidRPr="0033636E">
        <w:rPr>
          <w:rFonts w:ascii="Times Roman" w:hAnsi="Times Roman" w:cs="Times Roman"/>
          <w:color w:val="000000"/>
          <w:sz w:val="32"/>
          <w:szCs w:val="32"/>
        </w:rPr>
        <w:t>I</w:t>
      </w:r>
      <w:r w:rsidR="00A57B8B" w:rsidRPr="0033636E">
        <w:rPr>
          <w:rFonts w:ascii="Times Roman" w:hAnsi="Times Roman" w:cs="Times Roman"/>
          <w:color w:val="000000"/>
          <w:sz w:val="32"/>
          <w:szCs w:val="32"/>
        </w:rPr>
        <w:t>DENTIFIERS</w:t>
      </w:r>
      <w:r w:rsidRPr="0033636E">
        <w:rPr>
          <w:rFonts w:ascii="Times Roman" w:hAnsi="Times Roman" w:cs="Times Roman"/>
          <w:color w:val="000000"/>
          <w:sz w:val="32"/>
          <w:szCs w:val="32"/>
        </w:rPr>
        <w:t>:</w:t>
      </w:r>
    </w:p>
    <w:p w14:paraId="5DC00D66" w14:textId="77777777" w:rsidR="00B63AAC" w:rsidRDefault="00A57B8B" w:rsidP="00B63AAC">
      <w:pPr>
        <w:rPr>
          <w:rFonts w:ascii="Symbol" w:hAnsi="Symbol" w:cs="Symbol" w:hint="eastAsia"/>
        </w:rPr>
      </w:pPr>
      <w:r>
        <w:t xml:space="preserve">An identifier is a name given to a memory location used to hold data during program execution. An identifier must be meaningful (name relates to its purpose) and reflect the purpose of the data held. It is much easier to write code using meaningful names, as you will easily remember what each identifier is for. Moreover, your programs will be easier to read and understand by a third party. </w:t>
      </w:r>
      <w:r>
        <w:rPr>
          <w:rFonts w:ascii="Symbol" w:hAnsi="Symbol" w:cs="Symbol"/>
        </w:rPr>
        <w:t> </w:t>
      </w:r>
    </w:p>
    <w:p w14:paraId="2BCEE38A" w14:textId="77777777" w:rsidR="00B63AAC" w:rsidRDefault="00B63AAC" w:rsidP="00B63AAC">
      <w:pPr>
        <w:rPr>
          <w:rFonts w:ascii="Symbol" w:hAnsi="Symbol" w:cs="Symbol" w:hint="eastAsia"/>
        </w:rPr>
      </w:pPr>
    </w:p>
    <w:p w14:paraId="3AFBE4AC" w14:textId="77777777" w:rsidR="00B63AAC" w:rsidRDefault="00A57B8B" w:rsidP="00B63AAC">
      <w:pPr>
        <w:rPr>
          <w:rFonts w:ascii="Symbol" w:hAnsi="Symbol" w:cs="Symbol" w:hint="eastAsia"/>
        </w:rPr>
      </w:pPr>
      <w:r>
        <w:t xml:space="preserve">There are two types of identifiers: variables and constants. </w:t>
      </w:r>
      <w:r>
        <w:rPr>
          <w:rFonts w:ascii="Symbol" w:hAnsi="Symbol" w:cs="Symbol"/>
        </w:rPr>
        <w:t> </w:t>
      </w:r>
    </w:p>
    <w:p w14:paraId="6C807585" w14:textId="77777777" w:rsidR="00B63AAC" w:rsidRPr="003C14E8" w:rsidRDefault="00A57B8B" w:rsidP="003C14E8">
      <w:pPr>
        <w:widowControl w:val="0"/>
        <w:autoSpaceDE w:val="0"/>
        <w:autoSpaceDN w:val="0"/>
        <w:adjustRightInd w:val="0"/>
        <w:spacing w:after="240" w:line="360" w:lineRule="atLeast"/>
        <w:rPr>
          <w:rFonts w:ascii="Times Roman" w:hAnsi="Times Roman" w:cs="Times Roman"/>
          <w:color w:val="000000"/>
          <w:sz w:val="32"/>
          <w:szCs w:val="32"/>
        </w:rPr>
      </w:pPr>
      <w:r w:rsidRPr="003C14E8">
        <w:rPr>
          <w:rFonts w:ascii="Times Roman" w:hAnsi="Times Roman" w:cs="Times Roman"/>
          <w:color w:val="000000"/>
          <w:sz w:val="32"/>
          <w:szCs w:val="32"/>
        </w:rPr>
        <w:t>VARIABLES</w:t>
      </w:r>
      <w:r w:rsidR="00B63AAC" w:rsidRPr="003C14E8">
        <w:rPr>
          <w:rFonts w:ascii="Times Roman" w:hAnsi="Times Roman" w:cs="Times Roman"/>
          <w:color w:val="000000"/>
          <w:sz w:val="32"/>
          <w:szCs w:val="32"/>
        </w:rPr>
        <w:t>:</w:t>
      </w:r>
    </w:p>
    <w:p w14:paraId="29E4C772" w14:textId="69C8E2B3" w:rsidR="00B63AAC" w:rsidRDefault="00A57B8B" w:rsidP="00B63AAC">
      <w:r>
        <w:t xml:space="preserve">Variables, as the name suggests, contain data, which can be varied during program execution. The style recommended in this </w:t>
      </w:r>
      <w:r w:rsidR="003C14E8">
        <w:t>course</w:t>
      </w:r>
      <w:r>
        <w:t xml:space="preserve"> is</w:t>
      </w:r>
      <w:r w:rsidR="003C14E8">
        <w:t xml:space="preserve"> to u</w:t>
      </w:r>
      <w:r>
        <w:t xml:space="preserve">se all </w:t>
      </w:r>
      <w:proofErr w:type="gramStart"/>
      <w:r>
        <w:t>lower case</w:t>
      </w:r>
      <w:proofErr w:type="gramEnd"/>
      <w:r>
        <w:t xml:space="preserve"> letters for variable names. For example: </w:t>
      </w:r>
    </w:p>
    <w:p w14:paraId="48C41C35" w14:textId="77777777" w:rsidR="00A57B8B" w:rsidRPr="00B63AAC" w:rsidRDefault="00A57B8B" w:rsidP="00A57B8B">
      <w:pPr>
        <w:widowControl w:val="0"/>
        <w:autoSpaceDE w:val="0"/>
        <w:autoSpaceDN w:val="0"/>
        <w:adjustRightInd w:val="0"/>
        <w:spacing w:after="240" w:line="320" w:lineRule="atLeast"/>
        <w:rPr>
          <w:rFonts w:ascii="Times Roman" w:hAnsi="Times Roman" w:cs="Times Roman"/>
          <w:color w:val="000000"/>
          <w:sz w:val="32"/>
          <w:szCs w:val="32"/>
        </w:rPr>
      </w:pPr>
      <w:r>
        <w:rPr>
          <w:rFonts w:ascii="Times Roman" w:hAnsi="Times Roman" w:cs="Times Roman"/>
          <w:color w:val="000000"/>
          <w:sz w:val="32"/>
          <w:szCs w:val="32"/>
        </w:rPr>
        <w:t xml:space="preserve">int count = 0; (See note below) </w:t>
      </w:r>
    </w:p>
    <w:p w14:paraId="267AF526" w14:textId="77777777" w:rsidR="00A57B8B" w:rsidRDefault="00A57B8B" w:rsidP="00B63AAC">
      <w:r>
        <w:t xml:space="preserve">If your variables have multiple words then start each subsequent word with a capital letter. For example: </w:t>
      </w:r>
    </w:p>
    <w:p w14:paraId="561B68C1" w14:textId="77777777" w:rsidR="00A57B8B" w:rsidRDefault="00A57B8B" w:rsidP="00A57B8B">
      <w:pPr>
        <w:widowControl w:val="0"/>
        <w:autoSpaceDE w:val="0"/>
        <w:autoSpaceDN w:val="0"/>
        <w:adjustRightInd w:val="0"/>
        <w:spacing w:after="240" w:line="320" w:lineRule="atLeast"/>
        <w:rPr>
          <w:rFonts w:ascii="Times Roman" w:hAnsi="Times Roman" w:cs="Times Roman"/>
          <w:color w:val="000000"/>
        </w:rPr>
      </w:pPr>
      <w:r>
        <w:rPr>
          <w:rFonts w:ascii="Times Roman" w:hAnsi="Times Roman" w:cs="Times Roman"/>
          <w:color w:val="000000"/>
          <w:sz w:val="32"/>
          <w:szCs w:val="32"/>
        </w:rPr>
        <w:t xml:space="preserve">int </w:t>
      </w:r>
      <w:proofErr w:type="spellStart"/>
      <w:r>
        <w:rPr>
          <w:rFonts w:ascii="Times Roman" w:hAnsi="Times Roman" w:cs="Times Roman"/>
          <w:color w:val="000000"/>
          <w:sz w:val="32"/>
          <w:szCs w:val="32"/>
        </w:rPr>
        <w:t>currentRecord</w:t>
      </w:r>
      <w:proofErr w:type="spellEnd"/>
      <w:r>
        <w:rPr>
          <w:rFonts w:ascii="Times Roman" w:hAnsi="Times Roman" w:cs="Times Roman"/>
          <w:color w:val="000000"/>
          <w:sz w:val="32"/>
          <w:szCs w:val="32"/>
        </w:rPr>
        <w:t xml:space="preserve"> = 0; </w:t>
      </w:r>
    </w:p>
    <w:p w14:paraId="748E858F" w14:textId="77777777" w:rsidR="00A57B8B" w:rsidRDefault="00A57B8B" w:rsidP="00A57B8B">
      <w:pPr>
        <w:widowControl w:val="0"/>
        <w:autoSpaceDE w:val="0"/>
        <w:autoSpaceDN w:val="0"/>
        <w:adjustRightInd w:val="0"/>
        <w:spacing w:after="240" w:line="320" w:lineRule="atLeast"/>
        <w:rPr>
          <w:rFonts w:ascii="Times Roman" w:hAnsi="Times Roman" w:cs="Times Roman"/>
          <w:color w:val="000000"/>
        </w:rPr>
      </w:pPr>
      <w:r>
        <w:rPr>
          <w:rFonts w:ascii="Times Roman" w:hAnsi="Times Roman" w:cs="Times Roman"/>
          <w:color w:val="000000"/>
          <w:sz w:val="32"/>
          <w:szCs w:val="32"/>
        </w:rPr>
        <w:t xml:space="preserve">int </w:t>
      </w:r>
      <w:proofErr w:type="spellStart"/>
      <w:r>
        <w:rPr>
          <w:rFonts w:ascii="Times Roman" w:hAnsi="Times Roman" w:cs="Times Roman"/>
          <w:color w:val="000000"/>
          <w:sz w:val="32"/>
          <w:szCs w:val="32"/>
        </w:rPr>
        <w:t>numberOfRecords</w:t>
      </w:r>
      <w:proofErr w:type="spellEnd"/>
      <w:r>
        <w:rPr>
          <w:rFonts w:ascii="Times Roman" w:hAnsi="Times Roman" w:cs="Times Roman"/>
          <w:color w:val="000000"/>
          <w:sz w:val="32"/>
          <w:szCs w:val="32"/>
        </w:rPr>
        <w:t xml:space="preserve"> = 0; </w:t>
      </w:r>
    </w:p>
    <w:p w14:paraId="1AA6A9CD" w14:textId="77777777" w:rsidR="00A57B8B" w:rsidRPr="00B63AAC" w:rsidRDefault="00A57B8B" w:rsidP="003C14E8">
      <w:pPr>
        <w:widowControl w:val="0"/>
        <w:numPr>
          <w:ilvl w:val="0"/>
          <w:numId w:val="3"/>
        </w:numPr>
        <w:tabs>
          <w:tab w:val="left" w:pos="220"/>
          <w:tab w:val="left" w:pos="720"/>
        </w:tabs>
        <w:autoSpaceDE w:val="0"/>
        <w:autoSpaceDN w:val="0"/>
        <w:adjustRightInd w:val="0"/>
        <w:spacing w:after="320" w:line="360" w:lineRule="atLeast"/>
        <w:ind w:hanging="578"/>
        <w:rPr>
          <w:rFonts w:ascii="Symbol" w:hAnsi="Symbol" w:cs="Symbol" w:hint="eastAsia"/>
          <w:color w:val="000000"/>
        </w:rPr>
      </w:pPr>
      <w:r w:rsidRPr="00B63AAC">
        <w:rPr>
          <w:rFonts w:ascii="Times Roman" w:hAnsi="Times Roman" w:cs="Times Roman"/>
          <w:color w:val="000000"/>
        </w:rPr>
        <w:t xml:space="preserve">Keep your identifiers as short as possible while avoiding abbreviation. If </w:t>
      </w:r>
      <w:r w:rsidRPr="00B63AAC">
        <w:rPr>
          <w:rFonts w:ascii="Symbol" w:hAnsi="Symbol" w:cs="Symbol"/>
          <w:color w:val="000000"/>
        </w:rPr>
        <w:t> </w:t>
      </w:r>
      <w:r w:rsidRPr="00B63AAC">
        <w:rPr>
          <w:rFonts w:ascii="Times Roman" w:hAnsi="Times Roman" w:cs="Times Roman"/>
          <w:color w:val="000000"/>
        </w:rPr>
        <w:t xml:space="preserve">you choose to abbreviate, be careful that meaning does not become lost or </w:t>
      </w:r>
      <w:r w:rsidRPr="00B63AAC">
        <w:rPr>
          <w:rFonts w:ascii="Symbol" w:hAnsi="Symbol" w:cs="Symbol"/>
          <w:color w:val="000000"/>
        </w:rPr>
        <w:t> </w:t>
      </w:r>
      <w:r w:rsidRPr="00B63AAC">
        <w:rPr>
          <w:rFonts w:ascii="Times Roman" w:hAnsi="Times Roman" w:cs="Times Roman"/>
          <w:color w:val="000000"/>
        </w:rPr>
        <w:t xml:space="preserve">ambiguous. </w:t>
      </w:r>
      <w:r w:rsidRPr="00B63AAC">
        <w:rPr>
          <w:rFonts w:ascii="Symbol" w:hAnsi="Symbol" w:cs="Symbol"/>
          <w:color w:val="000000"/>
        </w:rPr>
        <w:t> </w:t>
      </w:r>
    </w:p>
    <w:p w14:paraId="06CCD1DA" w14:textId="77777777" w:rsidR="00A57B8B" w:rsidRPr="00B63AAC" w:rsidRDefault="00A57B8B" w:rsidP="003C14E8">
      <w:pPr>
        <w:widowControl w:val="0"/>
        <w:numPr>
          <w:ilvl w:val="0"/>
          <w:numId w:val="3"/>
        </w:numPr>
        <w:tabs>
          <w:tab w:val="left" w:pos="220"/>
          <w:tab w:val="left" w:pos="720"/>
        </w:tabs>
        <w:autoSpaceDE w:val="0"/>
        <w:autoSpaceDN w:val="0"/>
        <w:adjustRightInd w:val="0"/>
        <w:spacing w:after="320" w:line="360" w:lineRule="atLeast"/>
        <w:ind w:hanging="578"/>
        <w:rPr>
          <w:rFonts w:ascii="Symbol" w:hAnsi="Symbol" w:cs="Symbol" w:hint="eastAsia"/>
          <w:color w:val="000000"/>
        </w:rPr>
      </w:pPr>
      <w:r w:rsidRPr="00B63AAC">
        <w:rPr>
          <w:rFonts w:ascii="Times Roman" w:hAnsi="Times Roman" w:cs="Times Roman"/>
          <w:color w:val="000000"/>
        </w:rPr>
        <w:t xml:space="preserve">When using </w:t>
      </w:r>
      <w:proofErr w:type="spellStart"/>
      <w:r w:rsidRPr="00B63AAC">
        <w:rPr>
          <w:rFonts w:ascii="Times Roman" w:hAnsi="Times Roman" w:cs="Times Roman"/>
          <w:color w:val="000000"/>
        </w:rPr>
        <w:t>boolean</w:t>
      </w:r>
      <w:proofErr w:type="spellEnd"/>
      <w:r w:rsidRPr="00B63AAC">
        <w:rPr>
          <w:rFonts w:ascii="Times Roman" w:hAnsi="Times Roman" w:cs="Times Roman"/>
          <w:color w:val="000000"/>
        </w:rPr>
        <w:t xml:space="preserve"> types it is important to choose identifiers, which are </w:t>
      </w:r>
      <w:r w:rsidRPr="00B63AAC">
        <w:rPr>
          <w:rFonts w:ascii="Times Roman" w:hAnsi="Times Roman" w:cs="Times Roman"/>
          <w:color w:val="000000"/>
        </w:rPr>
        <w:lastRenderedPageBreak/>
        <w:t>positives. If not, you may end up using double negatives that are very confusing.</w:t>
      </w:r>
      <w:r w:rsidR="00B63AAC">
        <w:rPr>
          <w:rFonts w:ascii="Times Roman" w:hAnsi="Times Roman" w:cs="Times Roman"/>
          <w:color w:val="000000"/>
        </w:rPr>
        <w:t xml:space="preserve"> </w:t>
      </w:r>
      <w:r w:rsidRPr="00B63AAC">
        <w:rPr>
          <w:rFonts w:ascii="Times Roman" w:hAnsi="Times Roman" w:cs="Times Roman"/>
          <w:color w:val="000000"/>
        </w:rPr>
        <w:t xml:space="preserve"> For example: </w:t>
      </w:r>
    </w:p>
    <w:p w14:paraId="7A9B4A65" w14:textId="77777777" w:rsidR="00B63AAC" w:rsidRDefault="00A57B8B" w:rsidP="00A57B8B">
      <w:pPr>
        <w:widowControl w:val="0"/>
        <w:autoSpaceDE w:val="0"/>
        <w:autoSpaceDN w:val="0"/>
        <w:adjustRightInd w:val="0"/>
        <w:spacing w:after="240" w:line="320" w:lineRule="atLeast"/>
        <w:rPr>
          <w:rFonts w:ascii="Times Roman" w:hAnsi="Times Roman" w:cs="Times Roman"/>
          <w:color w:val="000000"/>
          <w:sz w:val="32"/>
          <w:szCs w:val="32"/>
        </w:rPr>
      </w:pPr>
      <w:r>
        <w:rPr>
          <w:rFonts w:ascii="Times Roman" w:hAnsi="Times Roman" w:cs="Times Roman"/>
          <w:color w:val="000000"/>
          <w:sz w:val="32"/>
          <w:szCs w:val="32"/>
        </w:rPr>
        <w:t>bool valid = true; // is a good choice </w:t>
      </w:r>
    </w:p>
    <w:p w14:paraId="3281F95B" w14:textId="77777777" w:rsidR="00B63AAC" w:rsidRDefault="00A57B8B" w:rsidP="00A57B8B">
      <w:pPr>
        <w:widowControl w:val="0"/>
        <w:autoSpaceDE w:val="0"/>
        <w:autoSpaceDN w:val="0"/>
        <w:adjustRightInd w:val="0"/>
        <w:spacing w:after="240" w:line="320" w:lineRule="atLeast"/>
        <w:rPr>
          <w:rFonts w:ascii="Times Roman" w:hAnsi="Times Roman" w:cs="Times Roman"/>
          <w:color w:val="000000"/>
          <w:sz w:val="32"/>
          <w:szCs w:val="32"/>
        </w:rPr>
      </w:pPr>
      <w:r>
        <w:rPr>
          <w:rFonts w:ascii="Times Roman" w:hAnsi="Times Roman" w:cs="Times Roman"/>
          <w:color w:val="000000"/>
          <w:sz w:val="32"/>
          <w:szCs w:val="32"/>
        </w:rPr>
        <w:t>bool invalid = false; // is a bad choice</w:t>
      </w:r>
    </w:p>
    <w:p w14:paraId="3F47EADB" w14:textId="77777777" w:rsidR="00B63AAC" w:rsidRDefault="00A57B8B" w:rsidP="00A57B8B">
      <w:pPr>
        <w:widowControl w:val="0"/>
        <w:autoSpaceDE w:val="0"/>
        <w:autoSpaceDN w:val="0"/>
        <w:adjustRightInd w:val="0"/>
        <w:spacing w:after="240" w:line="320" w:lineRule="atLeast"/>
        <w:rPr>
          <w:rFonts w:ascii="Times Roman" w:hAnsi="Times Roman" w:cs="Times Roman"/>
          <w:color w:val="000000"/>
          <w:sz w:val="32"/>
          <w:szCs w:val="32"/>
        </w:rPr>
      </w:pPr>
      <w:r>
        <w:rPr>
          <w:rFonts w:ascii="Times Roman" w:hAnsi="Times Roman" w:cs="Times Roman"/>
          <w:color w:val="000000"/>
          <w:sz w:val="32"/>
          <w:szCs w:val="32"/>
        </w:rPr>
        <w:t xml:space="preserve"> if </w:t>
      </w:r>
      <w:proofErr w:type="gramStart"/>
      <w:r>
        <w:rPr>
          <w:rFonts w:ascii="Times Roman" w:hAnsi="Times Roman" w:cs="Times Roman"/>
          <w:color w:val="000000"/>
          <w:sz w:val="32"/>
          <w:szCs w:val="32"/>
        </w:rPr>
        <w:t>( valid</w:t>
      </w:r>
      <w:proofErr w:type="gramEnd"/>
      <w:r>
        <w:rPr>
          <w:rFonts w:ascii="Times Roman" w:hAnsi="Times Roman" w:cs="Times Roman"/>
          <w:color w:val="000000"/>
          <w:sz w:val="32"/>
          <w:szCs w:val="32"/>
        </w:rPr>
        <w:t xml:space="preserve"> == true ) // clear </w:t>
      </w:r>
    </w:p>
    <w:p w14:paraId="4509A262" w14:textId="77777777" w:rsidR="00A57B8B" w:rsidRDefault="00A57B8B" w:rsidP="00A57B8B">
      <w:pPr>
        <w:widowControl w:val="0"/>
        <w:autoSpaceDE w:val="0"/>
        <w:autoSpaceDN w:val="0"/>
        <w:adjustRightInd w:val="0"/>
        <w:spacing w:after="240" w:line="320" w:lineRule="atLeast"/>
        <w:rPr>
          <w:rFonts w:ascii="Times Roman" w:hAnsi="Times Roman" w:cs="Times Roman"/>
          <w:color w:val="000000"/>
        </w:rPr>
      </w:pPr>
      <w:r>
        <w:rPr>
          <w:rFonts w:ascii="Times Roman" w:hAnsi="Times Roman" w:cs="Times Roman"/>
          <w:color w:val="000000"/>
          <w:sz w:val="32"/>
          <w:szCs w:val="32"/>
        </w:rPr>
        <w:t xml:space="preserve">if </w:t>
      </w:r>
      <w:proofErr w:type="gramStart"/>
      <w:r>
        <w:rPr>
          <w:rFonts w:ascii="Times Roman" w:hAnsi="Times Roman" w:cs="Times Roman"/>
          <w:color w:val="000000"/>
          <w:sz w:val="32"/>
          <w:szCs w:val="32"/>
        </w:rPr>
        <w:t>( !</w:t>
      </w:r>
      <w:proofErr w:type="gramEnd"/>
      <w:r>
        <w:rPr>
          <w:rFonts w:ascii="Times Roman" w:hAnsi="Times Roman" w:cs="Times Roman"/>
          <w:color w:val="000000"/>
          <w:sz w:val="32"/>
          <w:szCs w:val="32"/>
        </w:rPr>
        <w:t xml:space="preserve">(invalid == true) ) // not clear – means same as above </w:t>
      </w:r>
    </w:p>
    <w:p w14:paraId="1DA766BD" w14:textId="77777777" w:rsidR="00B63AAC" w:rsidRDefault="00A57B8B" w:rsidP="00A57B8B">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 xml:space="preserve">NOTE: </w:t>
      </w:r>
    </w:p>
    <w:p w14:paraId="3A1D3208" w14:textId="77777777" w:rsidR="00A57B8B" w:rsidRPr="00B63AAC" w:rsidRDefault="00A57B8B" w:rsidP="00A57B8B">
      <w:pPr>
        <w:widowControl w:val="0"/>
        <w:autoSpaceDE w:val="0"/>
        <w:autoSpaceDN w:val="0"/>
        <w:adjustRightInd w:val="0"/>
        <w:spacing w:after="240" w:line="360" w:lineRule="atLeast"/>
      </w:pPr>
      <w:r w:rsidRPr="00B63AAC">
        <w:t xml:space="preserve">It is strongly recommended to assign your variables an initial value. This most often is ‘0’ for numeric types or ‘true’ for </w:t>
      </w:r>
      <w:proofErr w:type="spellStart"/>
      <w:r w:rsidRPr="00B63AAC">
        <w:t>boolean</w:t>
      </w:r>
      <w:proofErr w:type="spellEnd"/>
      <w:r w:rsidRPr="00B63AAC">
        <w:t xml:space="preserve"> types, </w:t>
      </w:r>
      <w:proofErr w:type="gramStart"/>
      <w:r w:rsidRPr="00B63AAC">
        <w:t>i.e.</w:t>
      </w:r>
      <w:proofErr w:type="gramEnd"/>
      <w:r w:rsidRPr="00B63AAC">
        <w:t xml:space="preserve"> int count = 0; </w:t>
      </w:r>
    </w:p>
    <w:p w14:paraId="0D1540CA" w14:textId="77777777"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t>CONSTANTS</w:t>
      </w:r>
      <w:r w:rsidR="00B63AAC">
        <w:rPr>
          <w:rFonts w:ascii="Times Roman" w:hAnsi="Times Roman" w:cs="Times Roman"/>
          <w:color w:val="000000"/>
          <w:sz w:val="32"/>
          <w:szCs w:val="32"/>
        </w:rPr>
        <w:t>:</w:t>
      </w:r>
      <w:r>
        <w:rPr>
          <w:rFonts w:ascii="Times Roman" w:hAnsi="Times Roman" w:cs="Times Roman"/>
          <w:color w:val="000000"/>
          <w:sz w:val="32"/>
          <w:szCs w:val="32"/>
        </w:rPr>
        <w:t xml:space="preserve"> </w:t>
      </w:r>
    </w:p>
    <w:p w14:paraId="03633DBC" w14:textId="77777777" w:rsidR="00A57B8B" w:rsidRDefault="00A57B8B" w:rsidP="003C14E8">
      <w:pPr>
        <w:pStyle w:val="ListParagraph"/>
        <w:numPr>
          <w:ilvl w:val="0"/>
          <w:numId w:val="4"/>
        </w:numPr>
      </w:pPr>
      <w:r>
        <w:t xml:space="preserve">Constants, unlike variables, contain values that remain constant throughout program execution, which once declared, cannot be altered. </w:t>
      </w:r>
    </w:p>
    <w:p w14:paraId="1143F931" w14:textId="77777777" w:rsidR="00B63AAC" w:rsidRDefault="00B63AAC" w:rsidP="00B63AAC"/>
    <w:p w14:paraId="77BB8080" w14:textId="77777777" w:rsidR="00A57B8B" w:rsidRDefault="00A57B8B" w:rsidP="003C14E8">
      <w:pPr>
        <w:pStyle w:val="ListParagraph"/>
        <w:numPr>
          <w:ilvl w:val="0"/>
          <w:numId w:val="4"/>
        </w:numPr>
      </w:pPr>
      <w:r w:rsidRPr="00B63AAC">
        <w:t xml:space="preserve">Constants should be UPPER_CASE with multiple words separated by an underscore. This makes constants easily distinguishable from variables. For example: </w:t>
      </w:r>
    </w:p>
    <w:p w14:paraId="6F3D9513" w14:textId="77777777" w:rsidR="00B63AAC" w:rsidRPr="00B63AAC" w:rsidRDefault="00B63AAC" w:rsidP="00B63AAC"/>
    <w:p w14:paraId="288CED5E" w14:textId="77777777" w:rsidR="00B63AAC" w:rsidRDefault="00A57B8B" w:rsidP="00A57B8B">
      <w:pPr>
        <w:widowControl w:val="0"/>
        <w:autoSpaceDE w:val="0"/>
        <w:autoSpaceDN w:val="0"/>
        <w:adjustRightInd w:val="0"/>
        <w:spacing w:after="240" w:line="320" w:lineRule="atLeast"/>
        <w:rPr>
          <w:rFonts w:ascii="Times Roman" w:hAnsi="Times Roman" w:cs="Times Roman"/>
          <w:color w:val="000000"/>
          <w:sz w:val="32"/>
          <w:szCs w:val="32"/>
        </w:rPr>
      </w:pPr>
      <w:r>
        <w:rPr>
          <w:rFonts w:ascii="Times Roman" w:hAnsi="Times Roman" w:cs="Times Roman"/>
          <w:color w:val="000000"/>
          <w:sz w:val="32"/>
          <w:szCs w:val="32"/>
        </w:rPr>
        <w:t>const int MAX_SIZE = 100; </w:t>
      </w:r>
    </w:p>
    <w:p w14:paraId="417B058A" w14:textId="77777777" w:rsidR="00A57B8B" w:rsidRDefault="00A57B8B" w:rsidP="003C14E8">
      <w:pPr>
        <w:pStyle w:val="ListParagraph"/>
        <w:numPr>
          <w:ilvl w:val="0"/>
          <w:numId w:val="5"/>
        </w:numPr>
      </w:pPr>
      <w:r>
        <w:t xml:space="preserve">Constants should be declared at the beginning of your main function. This makes them easily locatable. </w:t>
      </w:r>
    </w:p>
    <w:p w14:paraId="27906988" w14:textId="77777777" w:rsidR="00B63AAC" w:rsidRDefault="00B63AAC" w:rsidP="00B63AAC"/>
    <w:p w14:paraId="6A2D5D8C" w14:textId="77777777" w:rsidR="00A57B8B" w:rsidRDefault="00A57B8B" w:rsidP="00B63AAC">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 xml:space="preserve">NOTE: </w:t>
      </w:r>
      <w:r w:rsidRPr="00B63AAC">
        <w:rPr>
          <w:rFonts w:ascii="Times Roman" w:hAnsi="Times Roman" w:cs="Times Roman"/>
          <w:color w:val="000000"/>
        </w:rPr>
        <w:t xml:space="preserve">Identifiers such as a, b, c, etc. are NOT acceptable as they are NOT meaningful </w:t>
      </w:r>
    </w:p>
    <w:p w14:paraId="696AA736" w14:textId="77777777" w:rsidR="00B7753F" w:rsidRDefault="00B7753F">
      <w:pPr>
        <w:rPr>
          <w:rFonts w:ascii="Times Roman" w:hAnsi="Times Roman" w:cs="Times Roman"/>
          <w:color w:val="000000"/>
          <w:sz w:val="32"/>
          <w:szCs w:val="32"/>
        </w:rPr>
      </w:pPr>
      <w:r>
        <w:rPr>
          <w:rFonts w:ascii="Times Roman" w:hAnsi="Times Roman" w:cs="Times Roman"/>
          <w:color w:val="000000"/>
          <w:sz w:val="32"/>
          <w:szCs w:val="32"/>
        </w:rPr>
        <w:br w:type="page"/>
      </w:r>
    </w:p>
    <w:p w14:paraId="3B9DBD47" w14:textId="19CC855B" w:rsidR="00A57B8B" w:rsidRDefault="00A57B8B" w:rsidP="00A57B8B">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000000"/>
          <w:sz w:val="32"/>
          <w:szCs w:val="32"/>
        </w:rPr>
        <w:lastRenderedPageBreak/>
        <w:t>CODE EXAMPLE</w:t>
      </w:r>
      <w:r w:rsidR="00944D51">
        <w:rPr>
          <w:rFonts w:ascii="Times Roman" w:hAnsi="Times Roman" w:cs="Times Roman"/>
          <w:color w:val="000000"/>
          <w:sz w:val="32"/>
          <w:szCs w:val="32"/>
        </w:rPr>
        <w:t>:</w:t>
      </w:r>
      <w:r>
        <w:rPr>
          <w:rFonts w:ascii="Times Roman" w:hAnsi="Times Roman" w:cs="Times Roman"/>
          <w:color w:val="000000"/>
          <w:sz w:val="32"/>
          <w:szCs w:val="32"/>
        </w:rPr>
        <w:t xml:space="preserve"> </w:t>
      </w:r>
    </w:p>
    <w:p w14:paraId="2D730D88" w14:textId="77777777" w:rsidR="00B63AAC" w:rsidRDefault="00A57B8B" w:rsidP="00A57B8B">
      <w:pPr>
        <w:widowControl w:val="0"/>
        <w:autoSpaceDE w:val="0"/>
        <w:autoSpaceDN w:val="0"/>
        <w:adjustRightInd w:val="0"/>
        <w:spacing w:after="240" w:line="340" w:lineRule="atLeast"/>
        <w:rPr>
          <w:rFonts w:ascii="Arial" w:hAnsi="Arial" w:cs="Arial"/>
          <w:color w:val="000000"/>
        </w:rPr>
      </w:pPr>
      <w:r w:rsidRPr="00A57B8B">
        <w:rPr>
          <w:rFonts w:ascii="Arial" w:hAnsi="Arial" w:cs="Arial"/>
          <w:color w:val="000000"/>
        </w:rPr>
        <w:t xml:space="preserve">/* Filename: sample.cpp </w:t>
      </w:r>
    </w:p>
    <w:p w14:paraId="31DAF1D9" w14:textId="40FFC093" w:rsidR="00A57B8B" w:rsidRPr="00A57B8B" w:rsidRDefault="00B63AAC" w:rsidP="00A57B8B">
      <w:pPr>
        <w:widowControl w:val="0"/>
        <w:autoSpaceDE w:val="0"/>
        <w:autoSpaceDN w:val="0"/>
        <w:adjustRightInd w:val="0"/>
        <w:spacing w:after="240" w:line="340" w:lineRule="atLeast"/>
        <w:rPr>
          <w:rFonts w:ascii="Arial" w:hAnsi="Arial" w:cs="Arial"/>
          <w:color w:val="000000"/>
        </w:rPr>
      </w:pPr>
      <w:r>
        <w:rPr>
          <w:rFonts w:ascii="Arial" w:hAnsi="Arial" w:cs="Arial"/>
          <w:color w:val="000000"/>
        </w:rPr>
        <w:t>Author</w:t>
      </w:r>
      <w:r w:rsidR="00A57B8B" w:rsidRPr="00A57B8B">
        <w:rPr>
          <w:rFonts w:ascii="Arial" w:hAnsi="Arial" w:cs="Arial"/>
          <w:color w:val="000000"/>
        </w:rPr>
        <w:t xml:space="preserve">: </w:t>
      </w:r>
      <w:r>
        <w:rPr>
          <w:rFonts w:ascii="Arial" w:hAnsi="Arial" w:cs="Arial"/>
          <w:color w:val="000000"/>
        </w:rPr>
        <w:t>student</w:t>
      </w:r>
      <w:r w:rsidR="00A57B8B" w:rsidRPr="00A57B8B">
        <w:rPr>
          <w:rFonts w:ascii="Arial" w:hAnsi="Arial" w:cs="Arial"/>
          <w:color w:val="000000"/>
        </w:rPr>
        <w:t xml:space="preserve"> </w:t>
      </w:r>
      <w:r w:rsidR="00B7753F">
        <w:rPr>
          <w:rFonts w:ascii="Arial" w:hAnsi="Arial" w:cs="Arial"/>
          <w:color w:val="000000"/>
        </w:rPr>
        <w:t xml:space="preserve">  -  </w:t>
      </w:r>
      <w:r w:rsidR="00B7753F" w:rsidRPr="00A57B8B">
        <w:rPr>
          <w:rFonts w:ascii="Arial" w:hAnsi="Arial" w:cs="Arial"/>
          <w:color w:val="000000"/>
        </w:rPr>
        <w:t>Date Modified: July 22, 20</w:t>
      </w:r>
      <w:r w:rsidR="00780425">
        <w:rPr>
          <w:rFonts w:ascii="Arial" w:hAnsi="Arial" w:cs="Arial"/>
          <w:color w:val="000000"/>
        </w:rPr>
        <w:t>20</w:t>
      </w:r>
    </w:p>
    <w:p w14:paraId="4E4498D6" w14:textId="16F62396" w:rsidR="00B7753F" w:rsidRPr="00A57B8B" w:rsidRDefault="00A57B8B" w:rsidP="00A57B8B">
      <w:pPr>
        <w:widowControl w:val="0"/>
        <w:autoSpaceDE w:val="0"/>
        <w:autoSpaceDN w:val="0"/>
        <w:adjustRightInd w:val="0"/>
        <w:spacing w:line="340" w:lineRule="atLeast"/>
        <w:rPr>
          <w:rFonts w:ascii="Arial" w:hAnsi="Arial" w:cs="Arial"/>
          <w:color w:val="000000"/>
        </w:rPr>
      </w:pPr>
      <w:r w:rsidRPr="00A57B8B">
        <w:rPr>
          <w:rFonts w:ascii="Arial" w:hAnsi="Arial" w:cs="Arial"/>
          <w:color w:val="000000"/>
        </w:rPr>
        <w:t>File Description:  The following sample program shows the correct use of white space. The commenting is included</w:t>
      </w:r>
      <w:r w:rsidR="00B63AAC">
        <w:rPr>
          <w:rFonts w:ascii="Arial" w:hAnsi="Arial" w:cs="Arial"/>
          <w:color w:val="000000"/>
        </w:rPr>
        <w:t xml:space="preserve"> to aid understanding only. I recommend you practice </w:t>
      </w:r>
      <w:r w:rsidRPr="00A57B8B">
        <w:rPr>
          <w:rFonts w:ascii="Arial" w:hAnsi="Arial" w:cs="Arial"/>
          <w:color w:val="000000"/>
        </w:rPr>
        <w:t xml:space="preserve">commenting in </w:t>
      </w:r>
      <w:r w:rsidR="00B63AAC">
        <w:rPr>
          <w:rFonts w:ascii="Arial" w:hAnsi="Arial" w:cs="Arial"/>
          <w:color w:val="000000"/>
        </w:rPr>
        <w:t xml:space="preserve">all </w:t>
      </w:r>
      <w:r w:rsidRPr="00A57B8B">
        <w:rPr>
          <w:rFonts w:ascii="Arial" w:hAnsi="Arial" w:cs="Arial"/>
          <w:color w:val="000000"/>
        </w:rPr>
        <w:t>your programs. */</w:t>
      </w:r>
    </w:p>
    <w:p w14:paraId="38A83258" w14:textId="77777777" w:rsidR="00A57B8B" w:rsidRPr="00780425" w:rsidRDefault="00A57B8B" w:rsidP="00A57B8B">
      <w:pPr>
        <w:widowControl w:val="0"/>
        <w:autoSpaceDE w:val="0"/>
        <w:autoSpaceDN w:val="0"/>
        <w:adjustRightInd w:val="0"/>
        <w:spacing w:line="340" w:lineRule="atLeast"/>
        <w:rPr>
          <w:rFonts w:ascii="Courier" w:hAnsi="Courier" w:cs="Courier"/>
          <w:color w:val="000000"/>
          <w:sz w:val="16"/>
          <w:szCs w:val="16"/>
        </w:rPr>
      </w:pPr>
      <w:r w:rsidRPr="00780425">
        <w:rPr>
          <w:rFonts w:ascii="Courier" w:hAnsi="Courier" w:cs="Courier"/>
          <w:color w:val="000000"/>
          <w:sz w:val="16"/>
          <w:szCs w:val="16"/>
        </w:rPr>
        <w:t>#include &lt;iostream&gt;</w:t>
      </w:r>
    </w:p>
    <w:p w14:paraId="27A02353" w14:textId="77777777" w:rsidR="00A57B8B" w:rsidRPr="00780425" w:rsidRDefault="00A57B8B" w:rsidP="00A57B8B">
      <w:pPr>
        <w:widowControl w:val="0"/>
        <w:autoSpaceDE w:val="0"/>
        <w:autoSpaceDN w:val="0"/>
        <w:adjustRightInd w:val="0"/>
        <w:spacing w:line="340" w:lineRule="atLeast"/>
        <w:rPr>
          <w:rFonts w:ascii="Courier" w:hAnsi="Courier" w:cs="Courier"/>
          <w:color w:val="000000"/>
          <w:sz w:val="16"/>
          <w:szCs w:val="16"/>
        </w:rPr>
      </w:pPr>
      <w:r w:rsidRPr="00780425">
        <w:rPr>
          <w:rFonts w:ascii="Courier" w:hAnsi="Courier" w:cs="Courier"/>
          <w:color w:val="000000"/>
          <w:sz w:val="16"/>
          <w:szCs w:val="16"/>
        </w:rPr>
        <w:t>using namespace std;</w:t>
      </w:r>
    </w:p>
    <w:p w14:paraId="4577FA53" w14:textId="77777777" w:rsidR="00B63AAC" w:rsidRPr="00780425" w:rsidRDefault="00A57B8B" w:rsidP="00A57B8B">
      <w:pPr>
        <w:widowControl w:val="0"/>
        <w:autoSpaceDE w:val="0"/>
        <w:autoSpaceDN w:val="0"/>
        <w:adjustRightInd w:val="0"/>
        <w:spacing w:after="240" w:line="340" w:lineRule="atLeast"/>
        <w:rPr>
          <w:rFonts w:ascii="Courier" w:hAnsi="Courier" w:cs="Courier"/>
          <w:color w:val="000000"/>
          <w:sz w:val="16"/>
          <w:szCs w:val="16"/>
        </w:rPr>
      </w:pPr>
      <w:r w:rsidRPr="00780425">
        <w:rPr>
          <w:rFonts w:ascii="Courier" w:hAnsi="Courier" w:cs="Courier"/>
          <w:color w:val="000000"/>
          <w:sz w:val="16"/>
          <w:szCs w:val="16"/>
        </w:rPr>
        <w:t xml:space="preserve">int </w:t>
      </w:r>
      <w:proofErr w:type="gramStart"/>
      <w:r w:rsidRPr="00780425">
        <w:rPr>
          <w:rFonts w:ascii="Courier" w:hAnsi="Courier" w:cs="Courier"/>
          <w:color w:val="000000"/>
          <w:sz w:val="16"/>
          <w:szCs w:val="16"/>
        </w:rPr>
        <w:t>main(</w:t>
      </w:r>
      <w:proofErr w:type="gramEnd"/>
      <w:r w:rsidR="00B63AAC" w:rsidRPr="00780425">
        <w:rPr>
          <w:rFonts w:ascii="Courier" w:hAnsi="Courier" w:cs="Courier"/>
          <w:color w:val="000000"/>
          <w:sz w:val="16"/>
          <w:szCs w:val="16"/>
        </w:rPr>
        <w:t xml:space="preserve">int </w:t>
      </w:r>
      <w:proofErr w:type="spellStart"/>
      <w:r w:rsidR="00B63AAC" w:rsidRPr="00780425">
        <w:rPr>
          <w:rFonts w:ascii="Courier" w:hAnsi="Courier" w:cs="Courier"/>
          <w:color w:val="000000"/>
          <w:sz w:val="16"/>
          <w:szCs w:val="16"/>
        </w:rPr>
        <w:t>argc</w:t>
      </w:r>
      <w:proofErr w:type="spellEnd"/>
      <w:r w:rsidR="00B63AAC" w:rsidRPr="00780425">
        <w:rPr>
          <w:rFonts w:ascii="Courier" w:hAnsi="Courier" w:cs="Courier"/>
          <w:color w:val="000000"/>
          <w:sz w:val="16"/>
          <w:szCs w:val="16"/>
        </w:rPr>
        <w:t xml:space="preserve">, char* </w:t>
      </w:r>
      <w:proofErr w:type="spellStart"/>
      <w:r w:rsidR="00B63AAC" w:rsidRPr="00780425">
        <w:rPr>
          <w:rFonts w:ascii="Courier" w:hAnsi="Courier" w:cs="Courier"/>
          <w:color w:val="000000"/>
          <w:sz w:val="16"/>
          <w:szCs w:val="16"/>
        </w:rPr>
        <w:t>argv</w:t>
      </w:r>
      <w:proofErr w:type="spellEnd"/>
      <w:r w:rsidR="00B63AAC" w:rsidRPr="00780425">
        <w:rPr>
          <w:rFonts w:ascii="Courier" w:hAnsi="Courier" w:cs="Courier"/>
          <w:color w:val="000000"/>
          <w:sz w:val="16"/>
          <w:szCs w:val="16"/>
        </w:rPr>
        <w:t>[]</w:t>
      </w:r>
      <w:r w:rsidRPr="00780425">
        <w:rPr>
          <w:rFonts w:ascii="Courier" w:hAnsi="Courier" w:cs="Courier"/>
          <w:color w:val="000000"/>
          <w:sz w:val="16"/>
          <w:szCs w:val="16"/>
        </w:rPr>
        <w:t xml:space="preserve">) </w:t>
      </w:r>
    </w:p>
    <w:p w14:paraId="26CB0D75" w14:textId="77777777" w:rsidR="00A57B8B" w:rsidRPr="00780425" w:rsidRDefault="00B7753F" w:rsidP="00A57B8B">
      <w:pPr>
        <w:widowControl w:val="0"/>
        <w:autoSpaceDE w:val="0"/>
        <w:autoSpaceDN w:val="0"/>
        <w:adjustRightInd w:val="0"/>
        <w:spacing w:after="240" w:line="340" w:lineRule="atLeast"/>
        <w:rPr>
          <w:rFonts w:ascii="Times Roman" w:hAnsi="Times Roman" w:cs="Times Roman"/>
          <w:color w:val="000000"/>
          <w:sz w:val="16"/>
          <w:szCs w:val="16"/>
        </w:rPr>
      </w:pPr>
      <w:r w:rsidRPr="00780425">
        <w:rPr>
          <w:rFonts w:ascii="Courier" w:hAnsi="Courier" w:cs="Courier"/>
          <w:color w:val="000000"/>
          <w:sz w:val="16"/>
          <w:szCs w:val="16"/>
        </w:rPr>
        <w:t>{</w:t>
      </w:r>
    </w:p>
    <w:p w14:paraId="56D00A09" w14:textId="77777777" w:rsidR="00B63AAC" w:rsidRPr="00780425" w:rsidRDefault="00A57B8B" w:rsidP="00B63AAC">
      <w:pPr>
        <w:widowControl w:val="0"/>
        <w:autoSpaceDE w:val="0"/>
        <w:autoSpaceDN w:val="0"/>
        <w:adjustRightInd w:val="0"/>
        <w:spacing w:after="240" w:line="340" w:lineRule="atLeast"/>
        <w:ind w:left="567"/>
        <w:rPr>
          <w:rFonts w:ascii="Courier" w:hAnsi="Courier" w:cs="Courier"/>
          <w:color w:val="000000"/>
          <w:sz w:val="16"/>
          <w:szCs w:val="16"/>
        </w:rPr>
      </w:pPr>
      <w:r w:rsidRPr="00780425">
        <w:rPr>
          <w:rFonts w:ascii="Courier" w:hAnsi="Courier" w:cs="Courier"/>
          <w:color w:val="000000"/>
          <w:sz w:val="16"/>
          <w:szCs w:val="16"/>
        </w:rPr>
        <w:t xml:space="preserve">// Opening brace encountered above - indent all statements </w:t>
      </w:r>
    </w:p>
    <w:p w14:paraId="061DCE85" w14:textId="77777777" w:rsidR="00B63AAC" w:rsidRPr="00780425" w:rsidRDefault="00A57B8B" w:rsidP="00B63AAC">
      <w:pPr>
        <w:widowControl w:val="0"/>
        <w:autoSpaceDE w:val="0"/>
        <w:autoSpaceDN w:val="0"/>
        <w:adjustRightInd w:val="0"/>
        <w:spacing w:after="240" w:line="340" w:lineRule="atLeast"/>
        <w:ind w:left="567"/>
        <w:rPr>
          <w:rFonts w:ascii="Courier" w:hAnsi="Courier" w:cs="Courier"/>
          <w:color w:val="000000"/>
          <w:sz w:val="16"/>
          <w:szCs w:val="16"/>
        </w:rPr>
      </w:pPr>
      <w:r w:rsidRPr="00780425">
        <w:rPr>
          <w:rFonts w:ascii="Courier" w:hAnsi="Courier" w:cs="Courier"/>
          <w:color w:val="000000"/>
          <w:sz w:val="16"/>
          <w:szCs w:val="16"/>
        </w:rPr>
        <w:t xml:space="preserve">int </w:t>
      </w:r>
      <w:proofErr w:type="spellStart"/>
      <w:r w:rsidRPr="00780425">
        <w:rPr>
          <w:rFonts w:ascii="Courier" w:hAnsi="Courier" w:cs="Courier"/>
          <w:color w:val="000000"/>
          <w:sz w:val="16"/>
          <w:szCs w:val="16"/>
        </w:rPr>
        <w:t>myAge</w:t>
      </w:r>
      <w:proofErr w:type="spellEnd"/>
      <w:r w:rsidRPr="00780425">
        <w:rPr>
          <w:rFonts w:ascii="Courier" w:hAnsi="Courier" w:cs="Courier"/>
          <w:color w:val="000000"/>
          <w:sz w:val="16"/>
          <w:szCs w:val="16"/>
        </w:rPr>
        <w:t xml:space="preserve"> = 0, </w:t>
      </w:r>
      <w:proofErr w:type="spellStart"/>
      <w:r w:rsidRPr="00780425">
        <w:rPr>
          <w:rFonts w:ascii="Courier" w:hAnsi="Courier" w:cs="Courier"/>
          <w:color w:val="000000"/>
          <w:sz w:val="16"/>
          <w:szCs w:val="16"/>
        </w:rPr>
        <w:t>yourAge</w:t>
      </w:r>
      <w:proofErr w:type="spellEnd"/>
      <w:r w:rsidRPr="00780425">
        <w:rPr>
          <w:rFonts w:ascii="Courier" w:hAnsi="Courier" w:cs="Courier"/>
          <w:color w:val="000000"/>
          <w:sz w:val="16"/>
          <w:szCs w:val="16"/>
        </w:rPr>
        <w:t>= 0; </w:t>
      </w:r>
    </w:p>
    <w:p w14:paraId="4088703A" w14:textId="77777777" w:rsidR="00A57B8B" w:rsidRPr="00780425" w:rsidRDefault="00A57B8B" w:rsidP="00B63AAC">
      <w:pPr>
        <w:widowControl w:val="0"/>
        <w:autoSpaceDE w:val="0"/>
        <w:autoSpaceDN w:val="0"/>
        <w:adjustRightInd w:val="0"/>
        <w:spacing w:after="240" w:line="340" w:lineRule="atLeast"/>
        <w:ind w:left="567"/>
        <w:rPr>
          <w:rFonts w:ascii="Times Roman" w:hAnsi="Times Roman" w:cs="Times Roman"/>
          <w:color w:val="000000"/>
          <w:sz w:val="16"/>
          <w:szCs w:val="16"/>
        </w:rPr>
      </w:pPr>
      <w:r w:rsidRPr="00780425">
        <w:rPr>
          <w:rFonts w:ascii="Courier" w:hAnsi="Courier" w:cs="Courier"/>
          <w:color w:val="000000"/>
          <w:sz w:val="16"/>
          <w:szCs w:val="16"/>
        </w:rPr>
        <w:t>// note the space before and after the ‘=’ operator </w:t>
      </w:r>
      <w:r w:rsidR="00B7753F" w:rsidRPr="00780425">
        <w:rPr>
          <w:rFonts w:ascii="Courier" w:hAnsi="Courier" w:cs="Courier"/>
          <w:color w:val="000000"/>
          <w:sz w:val="16"/>
          <w:szCs w:val="16"/>
        </w:rPr>
        <w:t xml:space="preserve"> </w:t>
      </w:r>
      <w:r w:rsidRPr="00780425">
        <w:rPr>
          <w:rFonts w:ascii="Courier" w:hAnsi="Courier" w:cs="Courier"/>
          <w:color w:val="000000"/>
          <w:sz w:val="16"/>
          <w:szCs w:val="16"/>
        </w:rPr>
        <w:t xml:space="preserve">and after the ‘,’ </w:t>
      </w:r>
    </w:p>
    <w:p w14:paraId="4D46257B" w14:textId="77777777" w:rsidR="00B63AAC" w:rsidRPr="00780425" w:rsidRDefault="00A57B8B" w:rsidP="00B63AAC">
      <w:pPr>
        <w:widowControl w:val="0"/>
        <w:autoSpaceDE w:val="0"/>
        <w:autoSpaceDN w:val="0"/>
        <w:adjustRightInd w:val="0"/>
        <w:spacing w:after="240" w:line="340" w:lineRule="atLeast"/>
        <w:ind w:left="567"/>
        <w:rPr>
          <w:rFonts w:ascii="Courier" w:hAnsi="Courier" w:cs="Courier"/>
          <w:color w:val="000000"/>
          <w:sz w:val="16"/>
          <w:szCs w:val="16"/>
        </w:rPr>
      </w:pPr>
      <w:r w:rsidRPr="00780425">
        <w:rPr>
          <w:rFonts w:ascii="Courier" w:hAnsi="Courier" w:cs="Courier"/>
          <w:color w:val="000000"/>
          <w:sz w:val="16"/>
          <w:szCs w:val="16"/>
        </w:rPr>
        <w:t xml:space="preserve">// notice a blank line is inserted above separating </w:t>
      </w:r>
      <w:r w:rsidR="00B7753F" w:rsidRPr="00780425">
        <w:rPr>
          <w:rFonts w:ascii="Courier" w:hAnsi="Courier" w:cs="Courier"/>
          <w:color w:val="000000"/>
          <w:sz w:val="16"/>
          <w:szCs w:val="16"/>
        </w:rPr>
        <w:t>//</w:t>
      </w:r>
      <w:r w:rsidRPr="00780425">
        <w:rPr>
          <w:rFonts w:ascii="Courier" w:hAnsi="Courier" w:cs="Courier"/>
          <w:color w:val="000000"/>
          <w:sz w:val="16"/>
          <w:szCs w:val="16"/>
        </w:rPr>
        <w:t>code segments </w:t>
      </w:r>
    </w:p>
    <w:p w14:paraId="1718B34E" w14:textId="77777777" w:rsidR="00B63AAC" w:rsidRPr="00780425" w:rsidRDefault="00A57B8B" w:rsidP="00B63AAC">
      <w:pPr>
        <w:widowControl w:val="0"/>
        <w:autoSpaceDE w:val="0"/>
        <w:autoSpaceDN w:val="0"/>
        <w:adjustRightInd w:val="0"/>
        <w:spacing w:after="240" w:line="340" w:lineRule="atLeast"/>
        <w:ind w:left="567"/>
        <w:rPr>
          <w:rFonts w:ascii="Courier" w:hAnsi="Courier" w:cs="Courier"/>
          <w:color w:val="000000"/>
          <w:sz w:val="16"/>
          <w:szCs w:val="16"/>
        </w:rPr>
      </w:pPr>
      <w:r w:rsidRPr="00780425">
        <w:rPr>
          <w:rFonts w:ascii="Courier" w:hAnsi="Courier" w:cs="Courier"/>
          <w:color w:val="000000"/>
          <w:sz w:val="16"/>
          <w:szCs w:val="16"/>
        </w:rPr>
        <w:t>if (</w:t>
      </w:r>
      <w:proofErr w:type="spellStart"/>
      <w:r w:rsidRPr="00780425">
        <w:rPr>
          <w:rFonts w:ascii="Courier" w:hAnsi="Courier" w:cs="Courier"/>
          <w:color w:val="000000"/>
          <w:sz w:val="16"/>
          <w:szCs w:val="16"/>
        </w:rPr>
        <w:t>myAge</w:t>
      </w:r>
      <w:proofErr w:type="spellEnd"/>
      <w:r w:rsidRPr="00780425">
        <w:rPr>
          <w:rFonts w:ascii="Courier" w:hAnsi="Courier" w:cs="Courier"/>
          <w:color w:val="000000"/>
          <w:sz w:val="16"/>
          <w:szCs w:val="16"/>
        </w:rPr>
        <w:t xml:space="preserve"> == </w:t>
      </w:r>
      <w:proofErr w:type="spellStart"/>
      <w:r w:rsidRPr="00780425">
        <w:rPr>
          <w:rFonts w:ascii="Courier" w:hAnsi="Courier" w:cs="Courier"/>
          <w:color w:val="000000"/>
          <w:sz w:val="16"/>
          <w:szCs w:val="16"/>
        </w:rPr>
        <w:t>yourAge</w:t>
      </w:r>
      <w:proofErr w:type="spellEnd"/>
      <w:r w:rsidRPr="00780425">
        <w:rPr>
          <w:rFonts w:ascii="Courier" w:hAnsi="Courier" w:cs="Courier"/>
          <w:color w:val="000000"/>
          <w:sz w:val="16"/>
          <w:szCs w:val="16"/>
        </w:rPr>
        <w:t>) </w:t>
      </w:r>
    </w:p>
    <w:p w14:paraId="29A38616" w14:textId="77777777" w:rsidR="00A57B8B" w:rsidRPr="00780425" w:rsidRDefault="00A57B8B" w:rsidP="00B7753F">
      <w:pPr>
        <w:widowControl w:val="0"/>
        <w:autoSpaceDE w:val="0"/>
        <w:autoSpaceDN w:val="0"/>
        <w:adjustRightInd w:val="0"/>
        <w:spacing w:after="240" w:line="340" w:lineRule="atLeast"/>
        <w:ind w:left="567"/>
        <w:rPr>
          <w:rFonts w:ascii="Courier" w:hAnsi="Courier" w:cs="Courier"/>
          <w:color w:val="000000"/>
          <w:sz w:val="16"/>
          <w:szCs w:val="16"/>
        </w:rPr>
      </w:pPr>
      <w:proofErr w:type="gramStart"/>
      <w:r w:rsidRPr="00780425">
        <w:rPr>
          <w:rFonts w:ascii="Courier" w:hAnsi="Courier" w:cs="Courier"/>
          <w:color w:val="000000"/>
          <w:sz w:val="16"/>
          <w:szCs w:val="16"/>
        </w:rPr>
        <w:t>{ /</w:t>
      </w:r>
      <w:proofErr w:type="gramEnd"/>
      <w:r w:rsidRPr="00780425">
        <w:rPr>
          <w:rFonts w:ascii="Courier" w:hAnsi="Courier" w:cs="Courier"/>
          <w:color w:val="000000"/>
          <w:sz w:val="16"/>
          <w:szCs w:val="16"/>
        </w:rPr>
        <w:t>/Indent for new code block 1 tab from preceding '{</w:t>
      </w:r>
      <w:r w:rsidR="00B63AAC" w:rsidRPr="00780425">
        <w:rPr>
          <w:rFonts w:ascii="Courier" w:hAnsi="Courier" w:cs="Courier"/>
          <w:color w:val="000000"/>
          <w:sz w:val="16"/>
          <w:szCs w:val="16"/>
        </w:rPr>
        <w:t xml:space="preserve"> up to </w:t>
      </w:r>
      <w:r w:rsidRPr="00780425">
        <w:rPr>
          <w:rFonts w:ascii="Courier" w:hAnsi="Courier" w:cs="Courier"/>
          <w:color w:val="000000"/>
          <w:sz w:val="16"/>
          <w:szCs w:val="16"/>
        </w:rPr>
        <w:t>the closing '}'</w:t>
      </w:r>
    </w:p>
    <w:p w14:paraId="015BD02A" w14:textId="77777777" w:rsidR="00BD2F4F" w:rsidRPr="00780425" w:rsidRDefault="00BD2F4F" w:rsidP="00BD2F4F">
      <w:pPr>
        <w:widowControl w:val="0"/>
        <w:autoSpaceDE w:val="0"/>
        <w:autoSpaceDN w:val="0"/>
        <w:adjustRightInd w:val="0"/>
        <w:spacing w:line="340" w:lineRule="atLeast"/>
        <w:ind w:left="567" w:right="-7"/>
        <w:rPr>
          <w:rFonts w:ascii="Courier" w:hAnsi="Courier" w:cs="Courier"/>
          <w:color w:val="000000"/>
          <w:sz w:val="16"/>
          <w:szCs w:val="16"/>
        </w:rPr>
      </w:pPr>
      <w:r w:rsidRPr="00780425">
        <w:rPr>
          <w:rFonts w:ascii="Courier" w:hAnsi="Courier" w:cs="Courier"/>
          <w:color w:val="000000"/>
          <w:sz w:val="16"/>
          <w:szCs w:val="16"/>
        </w:rPr>
        <w:t xml:space="preserve">     </w:t>
      </w:r>
      <w:proofErr w:type="spellStart"/>
      <w:r w:rsidRPr="00780425">
        <w:rPr>
          <w:rFonts w:ascii="Courier" w:hAnsi="Courier" w:cs="Courier"/>
          <w:color w:val="000000"/>
          <w:sz w:val="16"/>
          <w:szCs w:val="16"/>
        </w:rPr>
        <w:t>cout</w:t>
      </w:r>
      <w:proofErr w:type="spellEnd"/>
      <w:r w:rsidRPr="00780425">
        <w:rPr>
          <w:rFonts w:ascii="Courier" w:hAnsi="Courier" w:cs="Courier"/>
          <w:color w:val="000000"/>
          <w:sz w:val="16"/>
          <w:szCs w:val="16"/>
        </w:rPr>
        <w:t xml:space="preserve"> &lt;&lt; </w:t>
      </w:r>
      <w:proofErr w:type="spellStart"/>
      <w:r w:rsidRPr="00780425">
        <w:rPr>
          <w:rFonts w:ascii="Courier" w:hAnsi="Courier" w:cs="Courier"/>
          <w:color w:val="000000"/>
          <w:sz w:val="16"/>
          <w:szCs w:val="16"/>
        </w:rPr>
        <w:t>myAge</w:t>
      </w:r>
      <w:proofErr w:type="spellEnd"/>
      <w:r w:rsidRPr="00780425">
        <w:rPr>
          <w:rFonts w:ascii="Courier" w:hAnsi="Courier" w:cs="Courier"/>
          <w:color w:val="000000"/>
          <w:sz w:val="16"/>
          <w:szCs w:val="16"/>
        </w:rPr>
        <w:t xml:space="preserve"> &lt;&lt; " is equal " &lt;&lt; </w:t>
      </w:r>
      <w:proofErr w:type="spellStart"/>
      <w:r w:rsidRPr="00780425">
        <w:rPr>
          <w:rFonts w:ascii="Courier" w:hAnsi="Courier" w:cs="Courier"/>
          <w:color w:val="000000"/>
          <w:sz w:val="16"/>
          <w:szCs w:val="16"/>
        </w:rPr>
        <w:t>yourAge</w:t>
      </w:r>
      <w:proofErr w:type="spellEnd"/>
      <w:r w:rsidRPr="00780425">
        <w:rPr>
          <w:rFonts w:ascii="Courier" w:hAnsi="Courier" w:cs="Courier"/>
          <w:color w:val="000000"/>
          <w:sz w:val="16"/>
          <w:szCs w:val="16"/>
        </w:rPr>
        <w:t xml:space="preserve"> &lt;&lt; "!" &lt;&lt; </w:t>
      </w:r>
      <w:proofErr w:type="spellStart"/>
      <w:r w:rsidRPr="00780425">
        <w:rPr>
          <w:rFonts w:ascii="Courier" w:hAnsi="Courier" w:cs="Courier"/>
          <w:color w:val="000000"/>
          <w:sz w:val="16"/>
          <w:szCs w:val="16"/>
        </w:rPr>
        <w:t>endl</w:t>
      </w:r>
      <w:proofErr w:type="spellEnd"/>
      <w:r w:rsidRPr="00780425">
        <w:rPr>
          <w:rFonts w:ascii="Courier" w:hAnsi="Courier" w:cs="Courier"/>
          <w:color w:val="000000"/>
          <w:sz w:val="16"/>
          <w:szCs w:val="16"/>
        </w:rPr>
        <w:t>;</w:t>
      </w:r>
    </w:p>
    <w:p w14:paraId="4BC2DB78" w14:textId="67B7F31A" w:rsidR="00BD2F4F" w:rsidRPr="00780425" w:rsidRDefault="00BD2F4F" w:rsidP="00780425">
      <w:pPr>
        <w:widowControl w:val="0"/>
        <w:autoSpaceDE w:val="0"/>
        <w:autoSpaceDN w:val="0"/>
        <w:adjustRightInd w:val="0"/>
        <w:spacing w:line="340" w:lineRule="atLeast"/>
        <w:ind w:left="567" w:right="-7"/>
        <w:rPr>
          <w:rFonts w:ascii="Courier" w:hAnsi="Courier" w:cs="Courier"/>
          <w:color w:val="000000"/>
          <w:sz w:val="16"/>
          <w:szCs w:val="16"/>
        </w:rPr>
      </w:pPr>
      <w:r w:rsidRPr="00780425">
        <w:rPr>
          <w:rFonts w:ascii="Courier" w:hAnsi="Courier" w:cs="Courier"/>
          <w:color w:val="000000"/>
          <w:sz w:val="16"/>
          <w:szCs w:val="16"/>
        </w:rPr>
        <w:t xml:space="preserve">     </w:t>
      </w:r>
      <w:proofErr w:type="spellStart"/>
      <w:r w:rsidRPr="00780425">
        <w:rPr>
          <w:rFonts w:ascii="Courier" w:hAnsi="Courier" w:cs="Courier"/>
          <w:color w:val="000000"/>
          <w:sz w:val="16"/>
          <w:szCs w:val="16"/>
        </w:rPr>
        <w:t>cout</w:t>
      </w:r>
      <w:proofErr w:type="spellEnd"/>
      <w:r w:rsidRPr="00780425">
        <w:rPr>
          <w:rFonts w:ascii="Courier" w:hAnsi="Courier" w:cs="Courier"/>
          <w:color w:val="000000"/>
          <w:sz w:val="16"/>
          <w:szCs w:val="16"/>
        </w:rPr>
        <w:t xml:space="preserve"> &lt;&lt; " we are the same </w:t>
      </w:r>
      <w:proofErr w:type="gramStart"/>
      <w:r w:rsidRPr="00780425">
        <w:rPr>
          <w:rFonts w:ascii="Courier" w:hAnsi="Courier" w:cs="Courier"/>
          <w:color w:val="000000"/>
          <w:sz w:val="16"/>
          <w:szCs w:val="16"/>
        </w:rPr>
        <w:t>age !</w:t>
      </w:r>
      <w:proofErr w:type="gramEnd"/>
      <w:r w:rsidRPr="00780425">
        <w:rPr>
          <w:rFonts w:ascii="Courier" w:hAnsi="Courier" w:cs="Courier"/>
          <w:color w:val="000000"/>
          <w:sz w:val="16"/>
          <w:szCs w:val="16"/>
        </w:rPr>
        <w:t xml:space="preserve">" &lt;&lt; </w:t>
      </w:r>
      <w:proofErr w:type="spellStart"/>
      <w:r w:rsidRPr="00780425">
        <w:rPr>
          <w:rFonts w:ascii="Courier" w:hAnsi="Courier" w:cs="Courier"/>
          <w:color w:val="000000"/>
          <w:sz w:val="16"/>
          <w:szCs w:val="16"/>
        </w:rPr>
        <w:t>endl</w:t>
      </w:r>
      <w:proofErr w:type="spellEnd"/>
      <w:r w:rsidRPr="00780425">
        <w:rPr>
          <w:rFonts w:ascii="Courier" w:hAnsi="Courier" w:cs="Courier"/>
          <w:color w:val="000000"/>
          <w:sz w:val="16"/>
          <w:szCs w:val="16"/>
        </w:rPr>
        <w:t>;</w:t>
      </w:r>
    </w:p>
    <w:p w14:paraId="0D6A784B" w14:textId="77777777" w:rsidR="00B7753F" w:rsidRPr="00780425" w:rsidRDefault="00B7753F" w:rsidP="00B7753F">
      <w:pPr>
        <w:widowControl w:val="0"/>
        <w:autoSpaceDE w:val="0"/>
        <w:autoSpaceDN w:val="0"/>
        <w:adjustRightInd w:val="0"/>
        <w:spacing w:line="340" w:lineRule="atLeast"/>
        <w:ind w:left="567"/>
        <w:rPr>
          <w:rFonts w:ascii="Courier" w:hAnsi="Courier" w:cs="Courier"/>
          <w:color w:val="000000"/>
          <w:sz w:val="16"/>
          <w:szCs w:val="16"/>
        </w:rPr>
      </w:pPr>
    </w:p>
    <w:p w14:paraId="489585B9" w14:textId="77777777" w:rsidR="00A57B8B" w:rsidRPr="00780425" w:rsidRDefault="00A57B8B" w:rsidP="00B63AAC">
      <w:pPr>
        <w:widowControl w:val="0"/>
        <w:autoSpaceDE w:val="0"/>
        <w:autoSpaceDN w:val="0"/>
        <w:adjustRightInd w:val="0"/>
        <w:spacing w:after="240" w:line="340" w:lineRule="atLeast"/>
        <w:ind w:left="567" w:firstLine="142"/>
        <w:rPr>
          <w:rFonts w:ascii="Times Roman" w:hAnsi="Times Roman" w:cs="Times Roman"/>
          <w:color w:val="000000"/>
          <w:sz w:val="16"/>
          <w:szCs w:val="16"/>
        </w:rPr>
      </w:pPr>
      <w:r w:rsidRPr="00780425">
        <w:rPr>
          <w:rFonts w:ascii="Courier" w:hAnsi="Courier" w:cs="Courier"/>
          <w:color w:val="000000"/>
          <w:sz w:val="16"/>
          <w:szCs w:val="16"/>
        </w:rPr>
        <w:t>}</w:t>
      </w:r>
      <w:r w:rsidR="00B7753F" w:rsidRPr="00780425">
        <w:rPr>
          <w:rFonts w:ascii="Courier" w:hAnsi="Courier" w:cs="Courier"/>
          <w:color w:val="000000"/>
          <w:sz w:val="16"/>
          <w:szCs w:val="16"/>
        </w:rPr>
        <w:t>//note close brace align to open brace</w:t>
      </w:r>
      <w:r w:rsidRPr="00780425">
        <w:rPr>
          <w:rFonts w:ascii="Courier" w:hAnsi="Courier" w:cs="Courier"/>
          <w:color w:val="000000"/>
          <w:sz w:val="16"/>
          <w:szCs w:val="16"/>
        </w:rPr>
        <w:t xml:space="preserve"> </w:t>
      </w:r>
    </w:p>
    <w:p w14:paraId="2B37F80E" w14:textId="77777777" w:rsidR="00B7753F" w:rsidRPr="00780425" w:rsidRDefault="00A57B8B" w:rsidP="00B63AAC">
      <w:pPr>
        <w:widowControl w:val="0"/>
        <w:autoSpaceDE w:val="0"/>
        <w:autoSpaceDN w:val="0"/>
        <w:adjustRightInd w:val="0"/>
        <w:spacing w:after="240" w:line="340" w:lineRule="atLeast"/>
        <w:ind w:left="567"/>
        <w:rPr>
          <w:rFonts w:ascii="Courier" w:hAnsi="Courier" w:cs="Courier"/>
          <w:color w:val="000000"/>
          <w:sz w:val="16"/>
          <w:szCs w:val="16"/>
        </w:rPr>
      </w:pPr>
      <w:r w:rsidRPr="00780425">
        <w:rPr>
          <w:rFonts w:ascii="Courier" w:hAnsi="Courier" w:cs="Courier"/>
          <w:color w:val="000000"/>
          <w:sz w:val="16"/>
          <w:szCs w:val="16"/>
        </w:rPr>
        <w:t xml:space="preserve">//the following “if” statement doesn’t contain braces as there is only 1 line of </w:t>
      </w:r>
      <w:r w:rsidR="00B7753F" w:rsidRPr="00780425">
        <w:rPr>
          <w:rFonts w:ascii="Courier" w:hAnsi="Courier" w:cs="Courier"/>
          <w:color w:val="000000"/>
          <w:sz w:val="16"/>
          <w:szCs w:val="16"/>
        </w:rPr>
        <w:t>//</w:t>
      </w:r>
      <w:r w:rsidRPr="00780425">
        <w:rPr>
          <w:rFonts w:ascii="Courier" w:hAnsi="Courier" w:cs="Courier"/>
          <w:color w:val="000000"/>
          <w:sz w:val="16"/>
          <w:szCs w:val="16"/>
        </w:rPr>
        <w:t>code, however, indentation is still required</w:t>
      </w:r>
      <w:r w:rsidR="00B7753F" w:rsidRPr="00780425">
        <w:rPr>
          <w:rFonts w:ascii="Courier" w:hAnsi="Courier" w:cs="Courier"/>
          <w:color w:val="000000"/>
          <w:sz w:val="16"/>
          <w:szCs w:val="16"/>
        </w:rPr>
        <w:t>.</w:t>
      </w:r>
    </w:p>
    <w:p w14:paraId="1D33EF81" w14:textId="77777777" w:rsidR="00A57B8B" w:rsidRPr="00780425" w:rsidRDefault="00A57B8B" w:rsidP="00B63AAC">
      <w:pPr>
        <w:widowControl w:val="0"/>
        <w:autoSpaceDE w:val="0"/>
        <w:autoSpaceDN w:val="0"/>
        <w:adjustRightInd w:val="0"/>
        <w:spacing w:after="240" w:line="340" w:lineRule="atLeast"/>
        <w:ind w:left="567"/>
        <w:rPr>
          <w:rFonts w:ascii="Times Roman" w:hAnsi="Times Roman" w:cs="Times Roman"/>
          <w:color w:val="000000"/>
          <w:sz w:val="16"/>
          <w:szCs w:val="16"/>
        </w:rPr>
      </w:pPr>
      <w:r w:rsidRPr="00780425">
        <w:rPr>
          <w:rFonts w:ascii="Courier" w:hAnsi="Courier" w:cs="Courier"/>
          <w:color w:val="000000"/>
          <w:sz w:val="16"/>
          <w:szCs w:val="16"/>
        </w:rPr>
        <w:t> if (</w:t>
      </w:r>
      <w:proofErr w:type="spellStart"/>
      <w:r w:rsidRPr="00780425">
        <w:rPr>
          <w:rFonts w:ascii="Courier" w:hAnsi="Courier" w:cs="Courier"/>
          <w:color w:val="000000"/>
          <w:sz w:val="16"/>
          <w:szCs w:val="16"/>
        </w:rPr>
        <w:t>myAge</w:t>
      </w:r>
      <w:proofErr w:type="spellEnd"/>
      <w:r w:rsidRPr="00780425">
        <w:rPr>
          <w:rFonts w:ascii="Courier" w:hAnsi="Courier" w:cs="Courier"/>
          <w:color w:val="000000"/>
          <w:sz w:val="16"/>
          <w:szCs w:val="16"/>
        </w:rPr>
        <w:t xml:space="preserve"> &gt; </w:t>
      </w:r>
      <w:proofErr w:type="spellStart"/>
      <w:r w:rsidRPr="00780425">
        <w:rPr>
          <w:rFonts w:ascii="Courier" w:hAnsi="Courier" w:cs="Courier"/>
          <w:color w:val="000000"/>
          <w:sz w:val="16"/>
          <w:szCs w:val="16"/>
        </w:rPr>
        <w:t>yourAge</w:t>
      </w:r>
      <w:proofErr w:type="spellEnd"/>
      <w:r w:rsidRPr="00780425">
        <w:rPr>
          <w:rFonts w:ascii="Courier" w:hAnsi="Courier" w:cs="Courier"/>
          <w:color w:val="000000"/>
          <w:sz w:val="16"/>
          <w:szCs w:val="16"/>
        </w:rPr>
        <w:t xml:space="preserve">) </w:t>
      </w:r>
    </w:p>
    <w:p w14:paraId="6C77E71A" w14:textId="77777777" w:rsidR="00A57B8B" w:rsidRPr="00780425" w:rsidRDefault="00A57B8B" w:rsidP="00B7753F">
      <w:pPr>
        <w:widowControl w:val="0"/>
        <w:autoSpaceDE w:val="0"/>
        <w:autoSpaceDN w:val="0"/>
        <w:adjustRightInd w:val="0"/>
        <w:spacing w:line="340" w:lineRule="atLeast"/>
        <w:ind w:left="567" w:right="-7"/>
        <w:rPr>
          <w:rFonts w:ascii="Courier" w:hAnsi="Courier" w:cs="Courier"/>
          <w:color w:val="000000"/>
          <w:sz w:val="16"/>
          <w:szCs w:val="16"/>
        </w:rPr>
      </w:pPr>
      <w:r w:rsidRPr="00780425">
        <w:rPr>
          <w:rFonts w:ascii="Courier" w:hAnsi="Courier" w:cs="Courier"/>
          <w:color w:val="000000"/>
          <w:sz w:val="16"/>
          <w:szCs w:val="16"/>
        </w:rPr>
        <w:t xml:space="preserve">     </w:t>
      </w:r>
      <w:proofErr w:type="spellStart"/>
      <w:r w:rsidRPr="00780425">
        <w:rPr>
          <w:rFonts w:ascii="Courier" w:hAnsi="Courier" w:cs="Courier"/>
          <w:color w:val="000000"/>
          <w:sz w:val="16"/>
          <w:szCs w:val="16"/>
        </w:rPr>
        <w:t>cout</w:t>
      </w:r>
      <w:proofErr w:type="spellEnd"/>
      <w:r w:rsidRPr="00780425">
        <w:rPr>
          <w:rFonts w:ascii="Courier" w:hAnsi="Courier" w:cs="Courier"/>
          <w:color w:val="000000"/>
          <w:sz w:val="16"/>
          <w:szCs w:val="16"/>
        </w:rPr>
        <w:t xml:space="preserve"> &lt;&lt; </w:t>
      </w:r>
      <w:proofErr w:type="spellStart"/>
      <w:r w:rsidRPr="00780425">
        <w:rPr>
          <w:rFonts w:ascii="Courier" w:hAnsi="Courier" w:cs="Courier"/>
          <w:color w:val="000000"/>
          <w:sz w:val="16"/>
          <w:szCs w:val="16"/>
        </w:rPr>
        <w:t>myAge</w:t>
      </w:r>
      <w:proofErr w:type="spellEnd"/>
      <w:r w:rsidRPr="00780425">
        <w:rPr>
          <w:rFonts w:ascii="Courier" w:hAnsi="Courier" w:cs="Courier"/>
          <w:color w:val="000000"/>
          <w:sz w:val="16"/>
          <w:szCs w:val="16"/>
        </w:rPr>
        <w:t xml:space="preserve"> &lt;&lt; " is greater than " &lt;&lt; </w:t>
      </w:r>
      <w:proofErr w:type="spellStart"/>
      <w:r w:rsidRPr="00780425">
        <w:rPr>
          <w:rFonts w:ascii="Courier" w:hAnsi="Courier" w:cs="Courier"/>
          <w:color w:val="000000"/>
          <w:sz w:val="16"/>
          <w:szCs w:val="16"/>
        </w:rPr>
        <w:t>yourAge</w:t>
      </w:r>
      <w:proofErr w:type="spellEnd"/>
      <w:r w:rsidRPr="00780425">
        <w:rPr>
          <w:rFonts w:ascii="Courier" w:hAnsi="Courier" w:cs="Courier"/>
          <w:color w:val="000000"/>
          <w:sz w:val="16"/>
          <w:szCs w:val="16"/>
        </w:rPr>
        <w:t xml:space="preserve"> &lt;&lt; "!" &lt;&lt; </w:t>
      </w:r>
      <w:proofErr w:type="spellStart"/>
      <w:r w:rsidRPr="00780425">
        <w:rPr>
          <w:rFonts w:ascii="Courier" w:hAnsi="Courier" w:cs="Courier"/>
          <w:color w:val="000000"/>
          <w:sz w:val="16"/>
          <w:szCs w:val="16"/>
        </w:rPr>
        <w:t>endl</w:t>
      </w:r>
      <w:proofErr w:type="spellEnd"/>
      <w:r w:rsidRPr="00780425">
        <w:rPr>
          <w:rFonts w:ascii="Courier" w:hAnsi="Courier" w:cs="Courier"/>
          <w:color w:val="000000"/>
          <w:sz w:val="16"/>
          <w:szCs w:val="16"/>
        </w:rPr>
        <w:t>;</w:t>
      </w:r>
    </w:p>
    <w:p w14:paraId="4EE9B5F9" w14:textId="77777777" w:rsidR="00B7753F" w:rsidRPr="00780425" w:rsidRDefault="00B7753F" w:rsidP="00B7753F">
      <w:pPr>
        <w:widowControl w:val="0"/>
        <w:autoSpaceDE w:val="0"/>
        <w:autoSpaceDN w:val="0"/>
        <w:adjustRightInd w:val="0"/>
        <w:spacing w:line="340" w:lineRule="atLeast"/>
        <w:ind w:left="567" w:right="-7"/>
        <w:rPr>
          <w:rFonts w:ascii="Courier" w:hAnsi="Courier" w:cs="Courier"/>
          <w:color w:val="000000"/>
          <w:sz w:val="16"/>
          <w:szCs w:val="16"/>
        </w:rPr>
      </w:pPr>
    </w:p>
    <w:p w14:paraId="76F6F017" w14:textId="77777777" w:rsidR="00B7753F" w:rsidRPr="00780425" w:rsidRDefault="00A57B8B" w:rsidP="00B63AAC">
      <w:pPr>
        <w:widowControl w:val="0"/>
        <w:autoSpaceDE w:val="0"/>
        <w:autoSpaceDN w:val="0"/>
        <w:adjustRightInd w:val="0"/>
        <w:spacing w:after="240" w:line="340" w:lineRule="atLeast"/>
        <w:ind w:left="567"/>
        <w:rPr>
          <w:rFonts w:ascii="Courier" w:hAnsi="Courier" w:cs="Courier"/>
          <w:color w:val="000000"/>
          <w:sz w:val="16"/>
          <w:szCs w:val="16"/>
        </w:rPr>
      </w:pPr>
      <w:r w:rsidRPr="00780425">
        <w:rPr>
          <w:rFonts w:ascii="Courier" w:hAnsi="Courier" w:cs="Courier"/>
          <w:color w:val="000000"/>
          <w:sz w:val="16"/>
          <w:szCs w:val="16"/>
        </w:rPr>
        <w:t>return 0;</w:t>
      </w:r>
    </w:p>
    <w:p w14:paraId="24B8E0B3" w14:textId="7BBFDD9F" w:rsidR="00A64ECC" w:rsidRPr="00780425" w:rsidRDefault="00B7753F" w:rsidP="00780425">
      <w:pPr>
        <w:widowControl w:val="0"/>
        <w:autoSpaceDE w:val="0"/>
        <w:autoSpaceDN w:val="0"/>
        <w:adjustRightInd w:val="0"/>
        <w:spacing w:after="240" w:line="340" w:lineRule="atLeast"/>
        <w:rPr>
          <w:rFonts w:ascii="Times Roman" w:hAnsi="Times Roman" w:cs="Times Roman"/>
          <w:color w:val="000000"/>
          <w:sz w:val="16"/>
          <w:szCs w:val="16"/>
        </w:rPr>
      </w:pPr>
      <w:r w:rsidRPr="00780425">
        <w:rPr>
          <w:rFonts w:ascii="Courier" w:hAnsi="Courier" w:cs="Courier"/>
          <w:color w:val="000000"/>
          <w:sz w:val="16"/>
          <w:szCs w:val="16"/>
        </w:rPr>
        <w:t>}//Closing brace aligns with Opening brace</w:t>
      </w:r>
      <w:r w:rsidR="00A57B8B" w:rsidRPr="00780425">
        <w:rPr>
          <w:rFonts w:ascii="Courier" w:hAnsi="Courier" w:cs="Courier"/>
          <w:color w:val="000000"/>
          <w:sz w:val="16"/>
          <w:szCs w:val="16"/>
        </w:rPr>
        <w:t xml:space="preserve"> </w:t>
      </w:r>
    </w:p>
    <w:sectPr w:rsidR="00A64ECC" w:rsidRPr="00780425" w:rsidSect="00780425">
      <w:pgSz w:w="12240" w:h="15840"/>
      <w:pgMar w:top="1440" w:right="1800" w:bottom="1440" w:left="180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F7965E1"/>
    <w:multiLevelType w:val="hybridMultilevel"/>
    <w:tmpl w:val="6E6E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65D72"/>
    <w:multiLevelType w:val="hybridMultilevel"/>
    <w:tmpl w:val="76B0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7B8B"/>
    <w:rsid w:val="000A5B2D"/>
    <w:rsid w:val="00256D11"/>
    <w:rsid w:val="0033636E"/>
    <w:rsid w:val="003C14E8"/>
    <w:rsid w:val="004F2195"/>
    <w:rsid w:val="00595859"/>
    <w:rsid w:val="00780425"/>
    <w:rsid w:val="007F0683"/>
    <w:rsid w:val="00856494"/>
    <w:rsid w:val="00944D51"/>
    <w:rsid w:val="00A57B8B"/>
    <w:rsid w:val="00A64ECC"/>
    <w:rsid w:val="00B63AAC"/>
    <w:rsid w:val="00B7753F"/>
    <w:rsid w:val="00BD2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DB8703"/>
  <w14:defaultImageDpi w14:val="300"/>
  <w15:docId w15:val="{CF81F916-0DC7-FE4F-8CFE-6A3B6EBD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1342</Words>
  <Characters>6615</Characters>
  <Application>Microsoft Office Word</Application>
  <DocSecurity>0</DocSecurity>
  <Lines>175</Lines>
  <Paragraphs>110</Paragraphs>
  <ScaleCrop>false</ScaleCrop>
  <HeadingPairs>
    <vt:vector size="2" baseType="variant">
      <vt:variant>
        <vt:lpstr>Title</vt:lpstr>
      </vt:variant>
      <vt:variant>
        <vt:i4>1</vt:i4>
      </vt:variant>
    </vt:vector>
  </HeadingPairs>
  <TitlesOfParts>
    <vt:vector size="1" baseType="lpstr">
      <vt:lpstr>CSC 111 Style Guide</vt:lpstr>
    </vt:vector>
  </TitlesOfParts>
  <Manager/>
  <Company>~</Company>
  <LinksUpToDate>false</LinksUpToDate>
  <CharactersWithSpaces>7991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111 Style Guide</dc:title>
  <dc:subject/>
  <dc:creator/>
  <cp:keywords/>
  <dc:description/>
  <cp:lastModifiedBy>Microsoft Office User</cp:lastModifiedBy>
  <cp:revision>9</cp:revision>
  <dcterms:created xsi:type="dcterms:W3CDTF">2019-08-21T18:45:00Z</dcterms:created>
  <dcterms:modified xsi:type="dcterms:W3CDTF">2021-08-31T16:13:00Z</dcterms:modified>
  <cp:category/>
</cp:coreProperties>
</file>